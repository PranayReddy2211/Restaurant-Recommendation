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2B59" w14:textId="77777777" w:rsidR="005428CE" w:rsidRDefault="005428CE">
      <w:pPr>
        <w:pStyle w:val="Title"/>
        <w:kinsoku w:val="0"/>
        <w:overflowPunct w:val="0"/>
        <w:spacing w:line="542" w:lineRule="exact"/>
      </w:pPr>
      <w:r>
        <w:t>Restaurant</w:t>
      </w:r>
      <w:r>
        <w:rPr>
          <w:spacing w:val="39"/>
        </w:rPr>
        <w:t xml:space="preserve"> </w:t>
      </w:r>
      <w:r>
        <w:t>recommendation</w:t>
      </w:r>
      <w:r>
        <w:rPr>
          <w:spacing w:val="39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hybrid</w:t>
      </w:r>
    </w:p>
    <w:p w14:paraId="29F0B985" w14:textId="77777777" w:rsidR="005428CE" w:rsidRDefault="005428CE">
      <w:pPr>
        <w:pStyle w:val="Title"/>
        <w:kinsoku w:val="0"/>
        <w:overflowPunct w:val="0"/>
        <w:spacing w:before="6"/>
      </w:pPr>
      <w:r>
        <w:t>collaborative</w:t>
      </w:r>
      <w:r>
        <w:rPr>
          <w:spacing w:val="16"/>
        </w:rPr>
        <w:t xml:space="preserve"> </w:t>
      </w:r>
      <w:r>
        <w:t>filtering</w:t>
      </w:r>
    </w:p>
    <w:p w14:paraId="1309E209" w14:textId="77777777" w:rsidR="005766A5" w:rsidRDefault="005766A5" w:rsidP="005766A5"/>
    <w:p w14:paraId="7D312804" w14:textId="77777777" w:rsidR="005766A5" w:rsidRPr="005766A5" w:rsidRDefault="005766A5" w:rsidP="005766A5">
      <w:pPr>
        <w:rPr>
          <w:sz w:val="28"/>
          <w:szCs w:val="28"/>
        </w:rPr>
      </w:pPr>
      <w:r w:rsidRPr="005766A5">
        <w:rPr>
          <w:sz w:val="28"/>
          <w:szCs w:val="28"/>
        </w:rPr>
        <w:t>G</w:t>
      </w:r>
      <w:r w:rsidR="004E61F8">
        <w:rPr>
          <w:sz w:val="28"/>
          <w:szCs w:val="28"/>
        </w:rPr>
        <w:t xml:space="preserve">it Hub - </w:t>
      </w:r>
      <w:r w:rsidR="004E61F8" w:rsidRPr="004E61F8">
        <w:rPr>
          <w:sz w:val="28"/>
          <w:szCs w:val="28"/>
        </w:rPr>
        <w:t>https://github.com/PranayReddy2211/Restaurant-Recommendation.git</w:t>
      </w:r>
    </w:p>
    <w:p w14:paraId="61D91CDC" w14:textId="77777777" w:rsidR="005428CE" w:rsidRDefault="005428CE">
      <w:pPr>
        <w:pStyle w:val="BodyText"/>
        <w:kinsoku w:val="0"/>
        <w:overflowPunct w:val="0"/>
        <w:spacing w:before="7"/>
        <w:rPr>
          <w:sz w:val="27"/>
          <w:szCs w:val="27"/>
        </w:rPr>
      </w:pPr>
    </w:p>
    <w:p w14:paraId="6135040E" w14:textId="77777777" w:rsidR="005428CE" w:rsidRDefault="005428CE">
      <w:pPr>
        <w:pStyle w:val="BodyText"/>
        <w:kinsoku w:val="0"/>
        <w:overflowPunct w:val="0"/>
        <w:spacing w:before="7"/>
        <w:rPr>
          <w:sz w:val="27"/>
          <w:szCs w:val="27"/>
        </w:rPr>
        <w:sectPr w:rsidR="005428CE">
          <w:type w:val="continuous"/>
          <w:pgSz w:w="12240" w:h="15840"/>
          <w:pgMar w:top="1040" w:right="860" w:bottom="280" w:left="860" w:header="720" w:footer="720" w:gutter="0"/>
          <w:cols w:space="720"/>
          <w:noEndnote/>
        </w:sectPr>
      </w:pPr>
    </w:p>
    <w:p w14:paraId="49E968A6" w14:textId="77777777" w:rsidR="005428CE" w:rsidRDefault="005428CE">
      <w:pPr>
        <w:pStyle w:val="Heading1"/>
        <w:kinsoku w:val="0"/>
        <w:overflowPunct w:val="0"/>
        <w:ind w:left="751" w:right="387"/>
      </w:pPr>
      <w:r>
        <w:t>Raviteja</w:t>
      </w:r>
      <w:r>
        <w:rPr>
          <w:spacing w:val="20"/>
        </w:rPr>
        <w:t xml:space="preserve"> </w:t>
      </w:r>
      <w:r>
        <w:t>Chakilam</w:t>
      </w:r>
    </w:p>
    <w:p w14:paraId="1A6080CC" w14:textId="77777777" w:rsidR="005428CE" w:rsidRDefault="005428CE">
      <w:pPr>
        <w:pStyle w:val="BodyText"/>
        <w:kinsoku w:val="0"/>
        <w:overflowPunct w:val="0"/>
        <w:spacing w:before="20"/>
        <w:ind w:left="663" w:right="387"/>
        <w:jc w:val="center"/>
        <w:rPr>
          <w:i/>
          <w:iCs/>
        </w:rPr>
      </w:pPr>
      <w:r>
        <w:rPr>
          <w:i/>
          <w:iCs/>
        </w:rPr>
        <w:t>700740506</w:t>
      </w:r>
    </w:p>
    <w:p w14:paraId="0339D972" w14:textId="77777777" w:rsidR="005428CE" w:rsidRDefault="005428CE">
      <w:pPr>
        <w:pStyle w:val="BodyText"/>
        <w:kinsoku w:val="0"/>
        <w:overflowPunct w:val="0"/>
        <w:spacing w:before="20" w:line="256" w:lineRule="auto"/>
        <w:ind w:left="281" w:firstLine="83"/>
        <w:jc w:val="center"/>
      </w:pPr>
      <w:r>
        <w:rPr>
          <w:i/>
          <w:iCs/>
        </w:rPr>
        <w:t>dept.Computer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Science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University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Central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Missouri</w:t>
      </w:r>
      <w:r>
        <w:rPr>
          <w:i/>
          <w:iCs/>
          <w:spacing w:val="-57"/>
        </w:rPr>
        <w:t xml:space="preserve"> </w:t>
      </w:r>
      <w:hyperlink r:id="rId5" w:history="1">
        <w:r>
          <w:t>rxc05060@ucmo.edu</w:t>
        </w:r>
      </w:hyperlink>
    </w:p>
    <w:p w14:paraId="5D579AE4" w14:textId="77777777" w:rsidR="005428CE" w:rsidRDefault="005428CE">
      <w:pPr>
        <w:pStyle w:val="Heading1"/>
        <w:kinsoku w:val="0"/>
        <w:overflowPunct w:val="0"/>
      </w:pPr>
      <w:r>
        <w:rPr>
          <w:sz w:val="24"/>
          <w:szCs w:val="24"/>
        </w:rPr>
        <w:br w:type="column"/>
      </w:r>
      <w:r>
        <w:t>Pranay</w:t>
      </w:r>
      <w:r>
        <w:rPr>
          <w:spacing w:val="16"/>
        </w:rPr>
        <w:t xml:space="preserve"> </w:t>
      </w:r>
      <w:r>
        <w:t>Paul</w:t>
      </w:r>
      <w:r>
        <w:rPr>
          <w:spacing w:val="15"/>
        </w:rPr>
        <w:t xml:space="preserve"> </w:t>
      </w:r>
      <w:r>
        <w:t>Thirumala</w:t>
      </w:r>
      <w:r>
        <w:rPr>
          <w:spacing w:val="16"/>
        </w:rPr>
        <w:t xml:space="preserve"> </w:t>
      </w:r>
      <w:r>
        <w:t>Reddy</w:t>
      </w:r>
    </w:p>
    <w:p w14:paraId="04DE0AAE" w14:textId="77777777" w:rsidR="005428CE" w:rsidRDefault="005428CE">
      <w:pPr>
        <w:pStyle w:val="BodyText"/>
        <w:kinsoku w:val="0"/>
        <w:overflowPunct w:val="0"/>
        <w:spacing w:before="20"/>
        <w:ind w:left="121"/>
        <w:jc w:val="center"/>
        <w:rPr>
          <w:i/>
          <w:iCs/>
        </w:rPr>
      </w:pPr>
      <w:r>
        <w:rPr>
          <w:i/>
          <w:iCs/>
        </w:rPr>
        <w:t>700741744</w:t>
      </w:r>
    </w:p>
    <w:p w14:paraId="554C6444" w14:textId="77777777" w:rsidR="005428CE" w:rsidRDefault="005428CE">
      <w:pPr>
        <w:pStyle w:val="BodyText"/>
        <w:kinsoku w:val="0"/>
        <w:overflowPunct w:val="0"/>
        <w:spacing w:before="20" w:line="256" w:lineRule="auto"/>
        <w:ind w:left="384" w:right="260" w:firstLine="83"/>
        <w:jc w:val="center"/>
      </w:pPr>
      <w:r>
        <w:rPr>
          <w:i/>
          <w:iCs/>
        </w:rPr>
        <w:t>dept.Computer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Science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University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Central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Missouri</w:t>
      </w:r>
      <w:r>
        <w:rPr>
          <w:i/>
          <w:iCs/>
          <w:spacing w:val="-57"/>
        </w:rPr>
        <w:t xml:space="preserve"> </w:t>
      </w:r>
      <w:hyperlink r:id="rId6" w:history="1">
        <w:r>
          <w:t>Pxt17440@ucmo.edu</w:t>
        </w:r>
      </w:hyperlink>
    </w:p>
    <w:p w14:paraId="6EAF613D" w14:textId="77777777" w:rsidR="005428CE" w:rsidRDefault="005428CE">
      <w:pPr>
        <w:pStyle w:val="Heading1"/>
        <w:kinsoku w:val="0"/>
        <w:overflowPunct w:val="0"/>
        <w:ind w:left="315" w:right="472"/>
      </w:pPr>
      <w:r>
        <w:rPr>
          <w:sz w:val="24"/>
          <w:szCs w:val="24"/>
        </w:rPr>
        <w:br w:type="column"/>
      </w:r>
      <w:r>
        <w:t>Vineeth</w:t>
      </w:r>
      <w:r>
        <w:rPr>
          <w:spacing w:val="11"/>
        </w:rPr>
        <w:t xml:space="preserve"> </w:t>
      </w:r>
      <w:r>
        <w:t>Reddy</w:t>
      </w:r>
      <w:r>
        <w:rPr>
          <w:spacing w:val="12"/>
        </w:rPr>
        <w:t xml:space="preserve"> </w:t>
      </w:r>
      <w:r>
        <w:t>Pandala</w:t>
      </w:r>
    </w:p>
    <w:p w14:paraId="59324783" w14:textId="77777777" w:rsidR="005428CE" w:rsidRDefault="005428CE">
      <w:pPr>
        <w:pStyle w:val="BodyText"/>
        <w:kinsoku w:val="0"/>
        <w:overflowPunct w:val="0"/>
        <w:spacing w:before="20"/>
        <w:ind w:left="1067" w:right="1307"/>
        <w:jc w:val="center"/>
        <w:rPr>
          <w:i/>
          <w:iCs/>
        </w:rPr>
      </w:pPr>
      <w:r>
        <w:rPr>
          <w:i/>
          <w:iCs/>
        </w:rPr>
        <w:t>700743902</w:t>
      </w:r>
    </w:p>
    <w:p w14:paraId="78EE4B39" w14:textId="77777777" w:rsidR="005428CE" w:rsidRDefault="005428CE">
      <w:pPr>
        <w:pStyle w:val="BodyText"/>
        <w:kinsoku w:val="0"/>
        <w:overflowPunct w:val="0"/>
        <w:spacing w:before="20" w:line="256" w:lineRule="auto"/>
        <w:ind w:left="121" w:right="362" w:firstLine="83"/>
        <w:jc w:val="center"/>
      </w:pPr>
      <w:r>
        <w:rPr>
          <w:i/>
          <w:iCs/>
        </w:rPr>
        <w:t>dept.Computer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Science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University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Central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Missouri</w:t>
      </w:r>
      <w:r>
        <w:rPr>
          <w:i/>
          <w:iCs/>
          <w:spacing w:val="-57"/>
        </w:rPr>
        <w:t xml:space="preserve"> </w:t>
      </w:r>
      <w:hyperlink r:id="rId7" w:history="1">
        <w:r>
          <w:t>vxp39020@ucmo.edu</w:t>
        </w:r>
      </w:hyperlink>
    </w:p>
    <w:p w14:paraId="68C8B35B" w14:textId="77777777" w:rsidR="005428CE" w:rsidRDefault="005428CE">
      <w:pPr>
        <w:pStyle w:val="BodyText"/>
        <w:kinsoku w:val="0"/>
        <w:overflowPunct w:val="0"/>
        <w:spacing w:before="20" w:line="256" w:lineRule="auto"/>
        <w:ind w:left="121" w:right="362" w:firstLine="83"/>
        <w:jc w:val="center"/>
        <w:sectPr w:rsidR="005428CE">
          <w:type w:val="continuous"/>
          <w:pgSz w:w="12240" w:h="15840"/>
          <w:pgMar w:top="1040" w:right="860" w:bottom="280" w:left="860" w:header="720" w:footer="720" w:gutter="0"/>
          <w:cols w:num="3" w:space="720" w:equalWidth="0">
            <w:col w:w="3290" w:space="40"/>
            <w:col w:w="3656" w:space="39"/>
            <w:col w:w="3495"/>
          </w:cols>
          <w:noEndnote/>
        </w:sectPr>
      </w:pPr>
    </w:p>
    <w:p w14:paraId="76958864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619E5877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12B4BC0D" w14:textId="77777777" w:rsidR="005428CE" w:rsidRDefault="005428CE">
      <w:pPr>
        <w:pStyle w:val="BodyText"/>
        <w:kinsoku w:val="0"/>
        <w:overflowPunct w:val="0"/>
        <w:spacing w:before="4"/>
        <w:rPr>
          <w:sz w:val="29"/>
          <w:szCs w:val="29"/>
        </w:rPr>
      </w:pPr>
    </w:p>
    <w:p w14:paraId="3A9F0B00" w14:textId="77777777" w:rsidR="005428CE" w:rsidRDefault="005428CE">
      <w:pPr>
        <w:pStyle w:val="BodyText"/>
        <w:kinsoku w:val="0"/>
        <w:overflowPunct w:val="0"/>
        <w:spacing w:before="4"/>
        <w:rPr>
          <w:sz w:val="29"/>
          <w:szCs w:val="29"/>
        </w:rPr>
        <w:sectPr w:rsidR="005428CE">
          <w:type w:val="continuous"/>
          <w:pgSz w:w="12240" w:h="15840"/>
          <w:pgMar w:top="1040" w:right="860" w:bottom="280" w:left="860" w:header="720" w:footer="720" w:gutter="0"/>
          <w:cols w:space="720" w:equalWidth="0">
            <w:col w:w="10520"/>
          </w:cols>
          <w:noEndnote/>
        </w:sectPr>
      </w:pPr>
    </w:p>
    <w:p w14:paraId="0275D565" w14:textId="77777777" w:rsidR="005428CE" w:rsidRDefault="005428CE">
      <w:pPr>
        <w:pStyle w:val="BodyText"/>
        <w:kinsoku w:val="0"/>
        <w:overflowPunct w:val="0"/>
        <w:spacing w:before="109" w:line="235" w:lineRule="auto"/>
        <w:ind w:left="119" w:right="38" w:firstLine="239"/>
        <w:jc w:val="both"/>
        <w:rPr>
          <w:rFonts w:ascii="Calibri" w:hAnsi="Calibri" w:cs="Calibri"/>
          <w:w w:val="105"/>
          <w:sz w:val="20"/>
          <w:szCs w:val="20"/>
        </w:rPr>
      </w:pPr>
      <w:r>
        <w:rPr>
          <w:i/>
          <w:iCs/>
          <w:w w:val="105"/>
          <w:sz w:val="20"/>
          <w:szCs w:val="20"/>
        </w:rPr>
        <w:t>Abstract</w:t>
      </w:r>
      <w:r>
        <w:rPr>
          <w:rFonts w:ascii="Calibri" w:hAnsi="Calibri" w:cs="Calibri"/>
          <w:w w:val="105"/>
          <w:sz w:val="20"/>
          <w:szCs w:val="20"/>
        </w:rPr>
        <w:t>—Nowadays, ordering groceries, food, clothing,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and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other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basics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online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becoming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more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and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more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common.</w:t>
      </w:r>
      <w:r>
        <w:rPr>
          <w:rFonts w:ascii="Calibri" w:hAnsi="Calibri" w:cs="Calibri"/>
          <w:spacing w:val="-12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According</w:t>
      </w:r>
      <w:r>
        <w:rPr>
          <w:rFonts w:ascii="Calibri" w:hAnsi="Calibri" w:cs="Calibri"/>
          <w:spacing w:val="-12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to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recent</w:t>
      </w:r>
      <w:r>
        <w:rPr>
          <w:rFonts w:ascii="Calibri" w:hAnsi="Calibri" w:cs="Calibri"/>
          <w:spacing w:val="-12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surveys,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buyers</w:t>
      </w:r>
      <w:r>
        <w:rPr>
          <w:rFonts w:ascii="Calibri" w:hAnsi="Calibri" w:cs="Calibri"/>
          <w:spacing w:val="-12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spend</w:t>
      </w:r>
      <w:r>
        <w:rPr>
          <w:rFonts w:ascii="Calibri" w:hAnsi="Calibri" w:cs="Calibri"/>
          <w:spacing w:val="-12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lot</w:t>
      </w:r>
      <w:r>
        <w:rPr>
          <w:rFonts w:ascii="Calibri" w:hAnsi="Calibri" w:cs="Calibri"/>
          <w:spacing w:val="-12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of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time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selecting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best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products.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Integrating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recommenda-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w w:val="105"/>
          <w:sz w:val="20"/>
          <w:szCs w:val="20"/>
        </w:rPr>
        <w:t>tion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w w:val="105"/>
          <w:sz w:val="20"/>
          <w:szCs w:val="20"/>
        </w:rPr>
        <w:t>algorithms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on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their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platforms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helps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e-commerce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and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e-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w w:val="105"/>
          <w:sz w:val="20"/>
          <w:szCs w:val="20"/>
        </w:rPr>
        <w:t>content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w w:val="105"/>
          <w:sz w:val="20"/>
          <w:szCs w:val="20"/>
        </w:rPr>
        <w:t>application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developers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improve</w:t>
      </w:r>
      <w:r>
        <w:rPr>
          <w:rFonts w:ascii="Calibri" w:hAnsi="Calibri" w:cs="Calibri"/>
          <w:spacing w:val="-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their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sales.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Accord-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ing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to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</w:t>
      </w:r>
      <w:r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survey,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40</w:t>
      </w:r>
      <w:r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percent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of</w:t>
      </w:r>
      <w:r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items</w:t>
      </w:r>
      <w:r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that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buyers</w:t>
      </w:r>
      <w:r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buy</w:t>
      </w:r>
      <w:r>
        <w:rPr>
          <w:rFonts w:ascii="Calibri" w:hAnsi="Calibri" w:cs="Calibri"/>
          <w:spacing w:val="-4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are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based on recommendations. Content-based filtering recom-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mendations are not personalized. The recommendations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are generated based on popularity. This method benefits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only</w:t>
      </w:r>
      <w:r>
        <w:rPr>
          <w:rFonts w:ascii="Calibri" w:hAnsi="Calibri" w:cs="Calibri"/>
          <w:spacing w:val="-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new</w:t>
      </w:r>
      <w:r>
        <w:rPr>
          <w:rFonts w:ascii="Calibri" w:hAnsi="Calibri" w:cs="Calibri"/>
          <w:spacing w:val="-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consumers</w:t>
      </w:r>
      <w:r>
        <w:rPr>
          <w:rFonts w:ascii="Calibri" w:hAnsi="Calibri" w:cs="Calibri"/>
          <w:spacing w:val="-8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who</w:t>
      </w:r>
      <w:r>
        <w:rPr>
          <w:rFonts w:ascii="Calibri" w:hAnsi="Calibri" w:cs="Calibri"/>
          <w:spacing w:val="-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do</w:t>
      </w:r>
      <w:r>
        <w:rPr>
          <w:rFonts w:ascii="Calibri" w:hAnsi="Calibri" w:cs="Calibri"/>
          <w:spacing w:val="-8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not</w:t>
      </w:r>
      <w:r>
        <w:rPr>
          <w:rFonts w:ascii="Calibri" w:hAnsi="Calibri" w:cs="Calibri"/>
          <w:spacing w:val="-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have</w:t>
      </w:r>
      <w:r>
        <w:rPr>
          <w:rFonts w:ascii="Calibri" w:hAnsi="Calibri" w:cs="Calibri"/>
          <w:spacing w:val="-8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</w:t>
      </w:r>
      <w:r>
        <w:rPr>
          <w:rFonts w:ascii="Calibri" w:hAnsi="Calibri" w:cs="Calibri"/>
          <w:spacing w:val="-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past</w:t>
      </w:r>
      <w:r>
        <w:rPr>
          <w:rFonts w:ascii="Calibri" w:hAnsi="Calibri" w:cs="Calibri"/>
          <w:spacing w:val="-8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search</w:t>
      </w:r>
      <w:r>
        <w:rPr>
          <w:rFonts w:ascii="Calibri" w:hAnsi="Calibri" w:cs="Calibri"/>
          <w:spacing w:val="-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history.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Collaborative filtering produces data sparsity this filtering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can not produce recommendations to new users. In this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research, we propose a matrix factorization-based hybrid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filtering strategy for a restaurant recommendation system.</w:t>
      </w:r>
      <w:r>
        <w:rPr>
          <w:rFonts w:ascii="Calibri" w:hAnsi="Calibri" w:cs="Calibri"/>
          <w:spacing w:val="-4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</w:t>
      </w:r>
      <w:r>
        <w:rPr>
          <w:rFonts w:ascii="Calibri" w:hAnsi="Calibri" w:cs="Calibri"/>
          <w:spacing w:val="2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SVD</w:t>
      </w:r>
      <w:r>
        <w:rPr>
          <w:rFonts w:ascii="Calibri" w:hAnsi="Calibri" w:cs="Calibri"/>
          <w:spacing w:val="3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(Singular</w:t>
      </w:r>
      <w:r>
        <w:rPr>
          <w:rFonts w:ascii="Calibri" w:hAnsi="Calibri" w:cs="Calibri"/>
          <w:spacing w:val="3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Value</w:t>
      </w:r>
      <w:r>
        <w:rPr>
          <w:rFonts w:ascii="Calibri" w:hAnsi="Calibri" w:cs="Calibri"/>
          <w:spacing w:val="3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Decomposition)</w:t>
      </w:r>
      <w:r>
        <w:rPr>
          <w:rFonts w:ascii="Calibri" w:hAnsi="Calibri" w:cs="Calibri"/>
          <w:spacing w:val="2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method</w:t>
      </w:r>
      <w:r>
        <w:rPr>
          <w:rFonts w:ascii="Calibri" w:hAnsi="Calibri" w:cs="Calibri"/>
          <w:spacing w:val="3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is</w:t>
      </w:r>
      <w:r>
        <w:rPr>
          <w:rFonts w:ascii="Calibri" w:hAnsi="Calibri" w:cs="Calibri"/>
          <w:spacing w:val="3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used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to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implement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this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method.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user-item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or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item-user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collaborative filtering methods produce data sparsity since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users interact with a limited number of items. The matrix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factorization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method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overcomes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this</w:t>
      </w:r>
      <w:r>
        <w:rPr>
          <w:rFonts w:ascii="Calibri" w:hAnsi="Calibri" w:cs="Calibri"/>
          <w:spacing w:val="-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problem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by</w:t>
      </w:r>
      <w:r>
        <w:rPr>
          <w:rFonts w:ascii="Calibri" w:hAnsi="Calibri" w:cs="Calibri"/>
          <w:spacing w:val="-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user-item</w:t>
      </w:r>
      <w:r>
        <w:rPr>
          <w:rFonts w:ascii="Calibri" w:hAnsi="Calibri" w:cs="Calibri"/>
          <w:spacing w:val="-4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matrix factorization by selecting a low-rank matrix. The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recommendations for new users cannot be produced by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collaborative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filtering.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In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this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case,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matrix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factorization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deals with the cold start problem which uses the latent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features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of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users.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data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for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experimental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analysis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of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restaurants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are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gathered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by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Kaggle.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Results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w w:val="105"/>
          <w:sz w:val="20"/>
          <w:szCs w:val="20"/>
        </w:rPr>
        <w:t>from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w w:val="105"/>
          <w:sz w:val="20"/>
          <w:szCs w:val="20"/>
        </w:rPr>
        <w:t>collaborative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w w:val="105"/>
          <w:sz w:val="20"/>
          <w:szCs w:val="20"/>
        </w:rPr>
        <w:t>filtering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w w:val="105"/>
          <w:sz w:val="20"/>
          <w:szCs w:val="20"/>
        </w:rPr>
        <w:t>and</w:t>
      </w:r>
      <w:r>
        <w:rPr>
          <w:rFonts w:ascii="Calibri" w:hAnsi="Calibri" w:cs="Calibri"/>
          <w:spacing w:val="-10"/>
          <w:w w:val="10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w w:val="105"/>
          <w:sz w:val="20"/>
          <w:szCs w:val="20"/>
        </w:rPr>
        <w:t>model-based</w:t>
      </w:r>
      <w:r>
        <w:rPr>
          <w:rFonts w:ascii="Calibri" w:hAnsi="Calibri" w:cs="Calibri"/>
          <w:spacing w:val="-1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content-based</w:t>
      </w:r>
      <w:r>
        <w:rPr>
          <w:rFonts w:ascii="Calibri" w:hAnsi="Calibri" w:cs="Calibri"/>
          <w:spacing w:val="-4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methods are also published to compare performance in</w:t>
      </w:r>
      <w:r>
        <w:rPr>
          <w:rFonts w:ascii="Calibri" w:hAnsi="Calibri" w:cs="Calibri"/>
          <w:spacing w:val="1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addition</w:t>
      </w:r>
      <w:r>
        <w:rPr>
          <w:rFonts w:ascii="Calibri" w:hAnsi="Calibri" w:cs="Calibri"/>
          <w:spacing w:val="2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to</w:t>
      </w:r>
      <w:r>
        <w:rPr>
          <w:rFonts w:ascii="Calibri" w:hAnsi="Calibri" w:cs="Calibri"/>
          <w:spacing w:val="2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the</w:t>
      </w:r>
      <w:r>
        <w:rPr>
          <w:rFonts w:ascii="Calibri" w:hAnsi="Calibri" w:cs="Calibri"/>
          <w:spacing w:val="26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hybrid</w:t>
      </w:r>
      <w:r>
        <w:rPr>
          <w:rFonts w:ascii="Calibri" w:hAnsi="Calibri" w:cs="Calibri"/>
          <w:spacing w:val="25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method.</w:t>
      </w:r>
    </w:p>
    <w:p w14:paraId="7D8847B9" w14:textId="77777777" w:rsidR="005428CE" w:rsidRDefault="005428CE">
      <w:pPr>
        <w:pStyle w:val="BodyText"/>
        <w:tabs>
          <w:tab w:val="left" w:pos="642"/>
        </w:tabs>
        <w:kinsoku w:val="0"/>
        <w:overflowPunct w:val="0"/>
        <w:spacing w:line="228" w:lineRule="exact"/>
        <w:ind w:left="358"/>
        <w:rPr>
          <w:rFonts w:ascii="Calibri" w:hAnsi="Calibri" w:cs="Calibri"/>
          <w:w w:val="105"/>
          <w:sz w:val="20"/>
          <w:szCs w:val="20"/>
        </w:rPr>
      </w:pPr>
      <w:r>
        <w:rPr>
          <w:w w:val="105"/>
          <w:position w:val="9"/>
          <w:sz w:val="16"/>
          <w:szCs w:val="16"/>
        </w:rPr>
        <w:t>1</w:t>
      </w:r>
      <w:r>
        <w:rPr>
          <w:w w:val="105"/>
          <w:position w:val="9"/>
          <w:sz w:val="16"/>
          <w:szCs w:val="16"/>
        </w:rPr>
        <w:tab/>
      </w:r>
      <w:r>
        <w:rPr>
          <w:i/>
          <w:iCs/>
          <w:w w:val="105"/>
          <w:sz w:val="20"/>
          <w:szCs w:val="20"/>
        </w:rPr>
        <w:t xml:space="preserve">Index  </w:t>
      </w:r>
      <w:r>
        <w:rPr>
          <w:i/>
          <w:iCs/>
          <w:spacing w:val="41"/>
          <w:w w:val="105"/>
          <w:sz w:val="20"/>
          <w:szCs w:val="20"/>
        </w:rPr>
        <w:t xml:space="preserve"> </w:t>
      </w:r>
      <w:r>
        <w:rPr>
          <w:i/>
          <w:iCs/>
          <w:w w:val="105"/>
          <w:sz w:val="20"/>
          <w:szCs w:val="20"/>
        </w:rPr>
        <w:t>Terms</w:t>
      </w:r>
      <w:r>
        <w:rPr>
          <w:rFonts w:ascii="Calibri" w:hAnsi="Calibri" w:cs="Calibri"/>
          <w:w w:val="105"/>
          <w:sz w:val="20"/>
          <w:szCs w:val="20"/>
        </w:rPr>
        <w:t xml:space="preserve">—Data   </w:t>
      </w:r>
      <w:r>
        <w:rPr>
          <w:rFonts w:ascii="Calibri" w:hAnsi="Calibri" w:cs="Calibri"/>
          <w:spacing w:val="8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 xml:space="preserve">sparsity,   </w:t>
      </w:r>
      <w:r>
        <w:rPr>
          <w:rFonts w:ascii="Calibri" w:hAnsi="Calibri" w:cs="Calibri"/>
          <w:spacing w:val="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 xml:space="preserve">Matrix   </w:t>
      </w:r>
      <w:r>
        <w:rPr>
          <w:rFonts w:ascii="Calibri" w:hAnsi="Calibri" w:cs="Calibri"/>
          <w:spacing w:val="9"/>
          <w:w w:val="105"/>
          <w:sz w:val="20"/>
          <w:szCs w:val="20"/>
        </w:rPr>
        <w:t xml:space="preserve"> </w:t>
      </w:r>
      <w:r>
        <w:rPr>
          <w:rFonts w:ascii="Calibri" w:hAnsi="Calibri" w:cs="Calibri"/>
          <w:w w:val="105"/>
          <w:sz w:val="20"/>
          <w:szCs w:val="20"/>
        </w:rPr>
        <w:t>Factoriza-</w:t>
      </w:r>
    </w:p>
    <w:p w14:paraId="703481B6" w14:textId="77777777" w:rsidR="005428CE" w:rsidRDefault="005428CE">
      <w:pPr>
        <w:pStyle w:val="BodyText"/>
        <w:kinsoku w:val="0"/>
        <w:overflowPunct w:val="0"/>
        <w:spacing w:before="2" w:line="235" w:lineRule="auto"/>
        <w:ind w:left="119" w:right="32"/>
        <w:rPr>
          <w:rFonts w:ascii="Calibri" w:hAnsi="Calibri" w:cs="Calibri"/>
          <w:w w:val="110"/>
          <w:sz w:val="20"/>
          <w:szCs w:val="20"/>
        </w:rPr>
      </w:pPr>
      <w:r>
        <w:rPr>
          <w:rFonts w:ascii="Calibri" w:hAnsi="Calibri" w:cs="Calibri"/>
          <w:w w:val="110"/>
          <w:sz w:val="20"/>
          <w:szCs w:val="20"/>
        </w:rPr>
        <w:t>tion(MF),</w:t>
      </w:r>
      <w:r>
        <w:rPr>
          <w:rFonts w:ascii="Calibri" w:hAnsi="Calibri" w:cs="Calibri"/>
          <w:spacing w:val="-11"/>
          <w:w w:val="110"/>
          <w:sz w:val="20"/>
          <w:szCs w:val="20"/>
        </w:rPr>
        <w:t xml:space="preserve"> </w:t>
      </w:r>
      <w:r>
        <w:rPr>
          <w:rFonts w:ascii="Calibri" w:hAnsi="Calibri" w:cs="Calibri"/>
          <w:w w:val="110"/>
          <w:sz w:val="20"/>
          <w:szCs w:val="20"/>
        </w:rPr>
        <w:t>hybrid</w:t>
      </w:r>
      <w:r>
        <w:rPr>
          <w:rFonts w:ascii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hAnsi="Calibri" w:cs="Calibri"/>
          <w:w w:val="110"/>
          <w:sz w:val="20"/>
          <w:szCs w:val="20"/>
        </w:rPr>
        <w:t>filtering,</w:t>
      </w:r>
      <w:r>
        <w:rPr>
          <w:rFonts w:ascii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hAnsi="Calibri" w:cs="Calibri"/>
          <w:w w:val="110"/>
          <w:sz w:val="20"/>
          <w:szCs w:val="20"/>
        </w:rPr>
        <w:t>collaborative</w:t>
      </w:r>
      <w:r>
        <w:rPr>
          <w:rFonts w:ascii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hAnsi="Calibri" w:cs="Calibri"/>
          <w:w w:val="110"/>
          <w:sz w:val="20"/>
          <w:szCs w:val="20"/>
        </w:rPr>
        <w:t>filtering,</w:t>
      </w:r>
      <w:r>
        <w:rPr>
          <w:rFonts w:ascii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hAnsi="Calibri" w:cs="Calibri"/>
          <w:w w:val="110"/>
          <w:sz w:val="20"/>
          <w:szCs w:val="20"/>
        </w:rPr>
        <w:t>and</w:t>
      </w:r>
      <w:r>
        <w:rPr>
          <w:rFonts w:ascii="Calibri" w:hAnsi="Calibri" w:cs="Calibri"/>
          <w:spacing w:val="-10"/>
          <w:w w:val="110"/>
          <w:sz w:val="20"/>
          <w:szCs w:val="20"/>
        </w:rPr>
        <w:t xml:space="preserve"> </w:t>
      </w:r>
      <w:r>
        <w:rPr>
          <w:rFonts w:ascii="Calibri" w:hAnsi="Calibri" w:cs="Calibri"/>
          <w:w w:val="110"/>
          <w:sz w:val="20"/>
          <w:szCs w:val="20"/>
        </w:rPr>
        <w:t>SVD</w:t>
      </w:r>
      <w:r>
        <w:rPr>
          <w:rFonts w:ascii="Calibri" w:hAnsi="Calibri" w:cs="Calibri"/>
          <w:spacing w:val="-46"/>
          <w:w w:val="110"/>
          <w:sz w:val="20"/>
          <w:szCs w:val="20"/>
        </w:rPr>
        <w:t xml:space="preserve"> </w:t>
      </w:r>
      <w:r>
        <w:rPr>
          <w:rFonts w:ascii="Calibri" w:hAnsi="Calibri" w:cs="Calibri"/>
          <w:w w:val="110"/>
          <w:sz w:val="20"/>
          <w:szCs w:val="20"/>
        </w:rPr>
        <w:t>(Singular</w:t>
      </w:r>
      <w:r>
        <w:rPr>
          <w:rFonts w:ascii="Calibri" w:hAnsi="Calibri" w:cs="Calibri"/>
          <w:spacing w:val="21"/>
          <w:w w:val="110"/>
          <w:sz w:val="20"/>
          <w:szCs w:val="20"/>
        </w:rPr>
        <w:t xml:space="preserve"> </w:t>
      </w:r>
      <w:r>
        <w:rPr>
          <w:rFonts w:ascii="Calibri" w:hAnsi="Calibri" w:cs="Calibri"/>
          <w:w w:val="110"/>
          <w:sz w:val="20"/>
          <w:szCs w:val="20"/>
        </w:rPr>
        <w:t>Value</w:t>
      </w:r>
      <w:r>
        <w:rPr>
          <w:rFonts w:ascii="Calibri" w:hAnsi="Calibri" w:cs="Calibri"/>
          <w:spacing w:val="21"/>
          <w:w w:val="110"/>
          <w:sz w:val="20"/>
          <w:szCs w:val="20"/>
        </w:rPr>
        <w:t xml:space="preserve"> </w:t>
      </w:r>
      <w:r>
        <w:rPr>
          <w:rFonts w:ascii="Calibri" w:hAnsi="Calibri" w:cs="Calibri"/>
          <w:w w:val="110"/>
          <w:sz w:val="20"/>
          <w:szCs w:val="20"/>
        </w:rPr>
        <w:t>Decomposition)</w:t>
      </w:r>
    </w:p>
    <w:p w14:paraId="29611D7A" w14:textId="77777777" w:rsidR="005428CE" w:rsidRDefault="005428CE">
      <w:pPr>
        <w:pStyle w:val="BodyText"/>
        <w:kinsoku w:val="0"/>
        <w:overflowPunct w:val="0"/>
        <w:spacing w:before="9"/>
        <w:rPr>
          <w:rFonts w:ascii="Calibri" w:hAnsi="Calibri" w:cs="Calibri"/>
          <w:sz w:val="15"/>
          <w:szCs w:val="15"/>
        </w:rPr>
      </w:pPr>
    </w:p>
    <w:p w14:paraId="0DB49CA0" w14:textId="77777777" w:rsidR="005428CE" w:rsidRDefault="005428CE">
      <w:pPr>
        <w:pStyle w:val="ListParagraph"/>
        <w:numPr>
          <w:ilvl w:val="0"/>
          <w:numId w:val="1"/>
        </w:numPr>
        <w:tabs>
          <w:tab w:val="left" w:pos="1980"/>
        </w:tabs>
        <w:kinsoku w:val="0"/>
        <w:overflowPunct w:val="0"/>
        <w:spacing w:before="0"/>
        <w:ind w:right="0" w:hanging="284"/>
        <w:jc w:val="left"/>
        <w:rPr>
          <w:spacing w:val="9"/>
          <w:sz w:val="19"/>
          <w:szCs w:val="19"/>
        </w:rPr>
      </w:pPr>
      <w:r>
        <w:rPr>
          <w:spacing w:val="9"/>
        </w:rPr>
        <w:t>I</w:t>
      </w:r>
      <w:r>
        <w:rPr>
          <w:spacing w:val="9"/>
          <w:sz w:val="19"/>
          <w:szCs w:val="19"/>
        </w:rPr>
        <w:t>NTRODUCTION</w:t>
      </w:r>
    </w:p>
    <w:p w14:paraId="64E96EA7" w14:textId="77777777" w:rsidR="005428CE" w:rsidRDefault="005428CE">
      <w:pPr>
        <w:pStyle w:val="BodyText"/>
        <w:kinsoku w:val="0"/>
        <w:overflowPunct w:val="0"/>
        <w:spacing w:before="72"/>
        <w:ind w:left="119" w:right="38" w:firstLine="239"/>
        <w:jc w:val="both"/>
      </w:pPr>
      <w:r>
        <w:t>The significance of the project is building mul-</w:t>
      </w:r>
      <w:r>
        <w:rPr>
          <w:spacing w:val="1"/>
        </w:rPr>
        <w:t xml:space="preserve"> </w:t>
      </w:r>
      <w:r>
        <w:t>tiple</w:t>
      </w:r>
      <w:r>
        <w:rPr>
          <w:spacing w:val="39"/>
        </w:rPr>
        <w:t xml:space="preserve"> </w:t>
      </w:r>
      <w:r>
        <w:t>recommender</w:t>
      </w:r>
      <w:r>
        <w:rPr>
          <w:spacing w:val="40"/>
        </w:rPr>
        <w:t xml:space="preserve"> </w:t>
      </w:r>
      <w:r>
        <w:t>systems</w:t>
      </w:r>
      <w:r>
        <w:rPr>
          <w:spacing w:val="40"/>
        </w:rPr>
        <w:t xml:space="preserve"> </w:t>
      </w:r>
      <w:r>
        <w:t>content-based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hy-</w:t>
      </w:r>
    </w:p>
    <w:p w14:paraId="6A46F646" w14:textId="77777777" w:rsidR="005428CE" w:rsidRDefault="005428CE">
      <w:pPr>
        <w:pStyle w:val="BodyText"/>
        <w:kinsoku w:val="0"/>
        <w:overflowPunct w:val="0"/>
        <w:spacing w:before="5"/>
        <w:rPr>
          <w:sz w:val="19"/>
          <w:szCs w:val="19"/>
        </w:rPr>
      </w:pPr>
    </w:p>
    <w:p w14:paraId="3F62D411" w14:textId="77777777" w:rsidR="005428CE" w:rsidRDefault="005428CE">
      <w:pPr>
        <w:pStyle w:val="BodyText"/>
        <w:kinsoku w:val="0"/>
        <w:overflowPunct w:val="0"/>
        <w:spacing w:line="242" w:lineRule="auto"/>
        <w:ind w:left="119" w:firstLine="179"/>
        <w:rPr>
          <w:sz w:val="18"/>
          <w:szCs w:val="18"/>
        </w:rPr>
      </w:pPr>
      <w:r>
        <w:rPr>
          <w:w w:val="95"/>
          <w:sz w:val="18"/>
          <w:szCs w:val="18"/>
          <w:vertAlign w:val="superscript"/>
        </w:rPr>
        <w:t>1</w:t>
      </w:r>
      <w:r>
        <w:rPr>
          <w:w w:val="95"/>
          <w:sz w:val="18"/>
          <w:szCs w:val="18"/>
        </w:rPr>
        <w:t>https://github.com/PranayReddy2211/Restaurant-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Recommendation.git</w:t>
      </w:r>
    </w:p>
    <w:p w14:paraId="4D6E5496" w14:textId="77777777" w:rsidR="005428CE" w:rsidRDefault="005428CE">
      <w:pPr>
        <w:pStyle w:val="BodyText"/>
        <w:kinsoku w:val="0"/>
        <w:overflowPunct w:val="0"/>
        <w:spacing w:before="72"/>
        <w:ind w:left="119" w:right="117"/>
        <w:jc w:val="both"/>
      </w:pPr>
      <w:r>
        <w:br w:type="column"/>
      </w:r>
      <w:r>
        <w:t>brid collaborative filtering. Content-based filtering</w:t>
      </w:r>
      <w:r>
        <w:rPr>
          <w:spacing w:val="1"/>
        </w:rPr>
        <w:t xml:space="preserve"> </w:t>
      </w:r>
      <w:r>
        <w:t>is used to recommend restaurants for new users and</w:t>
      </w:r>
      <w:r>
        <w:rPr>
          <w:spacing w:val="1"/>
        </w:rPr>
        <w:t xml:space="preserve"> </w:t>
      </w:r>
      <w:r>
        <w:t>a hybrid collaborative filtering method using SVD</w:t>
      </w:r>
      <w:r>
        <w:rPr>
          <w:spacing w:val="1"/>
        </w:rPr>
        <w:t xml:space="preserve"> </w:t>
      </w:r>
      <w:r>
        <w:t>(matrix decomposition) method. We avoid the data</w:t>
      </w:r>
      <w:r>
        <w:rPr>
          <w:spacing w:val="1"/>
        </w:rPr>
        <w:t xml:space="preserve"> </w:t>
      </w:r>
      <w:r>
        <w:t>sparsity that will be created in general collaborative</w:t>
      </w:r>
      <w:r>
        <w:rPr>
          <w:spacing w:val="-57"/>
        </w:rPr>
        <w:t xml:space="preserve"> </w:t>
      </w:r>
      <w:r>
        <w:t>filtering using Matrix Factorization and decomposi-</w:t>
      </w:r>
      <w:r>
        <w:rPr>
          <w:spacing w:val="-57"/>
        </w:rPr>
        <w:t xml:space="preserve"> </w:t>
      </w:r>
      <w:r>
        <w:t>tion</w:t>
      </w:r>
      <w:r>
        <w:rPr>
          <w:spacing w:val="22"/>
        </w:rPr>
        <w:t xml:space="preserve"> </w:t>
      </w:r>
      <w:r>
        <w:t>methods.</w:t>
      </w:r>
    </w:p>
    <w:p w14:paraId="1CAFD21D" w14:textId="77777777" w:rsidR="005428CE" w:rsidRDefault="005428CE">
      <w:pPr>
        <w:pStyle w:val="BodyText"/>
        <w:kinsoku w:val="0"/>
        <w:overflowPunct w:val="0"/>
        <w:spacing w:before="10"/>
        <w:ind w:left="119" w:right="117" w:firstLine="239"/>
        <w:jc w:val="both"/>
      </w:pPr>
      <w:r>
        <w:t>Almost every online platform needs a recommen-</w:t>
      </w:r>
      <w:r>
        <w:rPr>
          <w:spacing w:val="-57"/>
        </w:rPr>
        <w:t xml:space="preserve"> </w:t>
      </w:r>
      <w:r>
        <w:t>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customers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the sales of the business. Traditional and existing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recommend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pop-</w:t>
      </w:r>
      <w:r>
        <w:rPr>
          <w:spacing w:val="-57"/>
        </w:rPr>
        <w:t xml:space="preserve"> </w:t>
      </w:r>
      <w:r>
        <w:t>ularity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sparsity.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mitigate</w:t>
      </w:r>
      <w:r>
        <w:rPr>
          <w:spacing w:val="41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problems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study</w:t>
      </w:r>
      <w:r>
        <w:rPr>
          <w:spacing w:val="-57"/>
        </w:rPr>
        <w:t xml:space="preserve"> </w:t>
      </w:r>
      <w:r>
        <w:t>a hybrid recommendation system is constructed to</w:t>
      </w:r>
      <w:r>
        <w:rPr>
          <w:spacing w:val="1"/>
        </w:rPr>
        <w:t xml:space="preserve"> </w:t>
      </w:r>
      <w:r>
        <w:t>recommend the products based on the combination</w:t>
      </w:r>
      <w:r>
        <w:rPr>
          <w:spacing w:val="1"/>
        </w:rPr>
        <w:t xml:space="preserve"> </w:t>
      </w:r>
      <w:r>
        <w:t>of traditional methods to improve the accuracy of</w:t>
      </w:r>
      <w:r>
        <w:rPr>
          <w:spacing w:val="1"/>
        </w:rPr>
        <w:t xml:space="preserve"> </w:t>
      </w:r>
      <w:r>
        <w:t>recommendations.</w:t>
      </w:r>
    </w:p>
    <w:p w14:paraId="201C7149" w14:textId="77777777" w:rsidR="005428CE" w:rsidRDefault="005428CE">
      <w:pPr>
        <w:pStyle w:val="BodyText"/>
        <w:kinsoku w:val="0"/>
        <w:overflowPunct w:val="0"/>
        <w:spacing w:before="13"/>
        <w:ind w:left="119" w:right="117" w:firstLine="239"/>
        <w:jc w:val="both"/>
      </w:pPr>
      <w:r>
        <w:t>Daily, a lot of courses are published to help 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published,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become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difficult</w:t>
      </w:r>
      <w:r>
        <w:rPr>
          <w:spacing w:val="60"/>
        </w:rPr>
        <w:t xml:space="preserve"> </w:t>
      </w:r>
      <w:r>
        <w:t>task</w:t>
      </w:r>
      <w:r>
        <w:rPr>
          <w:spacing w:val="-57"/>
        </w:rPr>
        <w:t xml:space="preserve"> </w:t>
      </w:r>
      <w:r>
        <w:t>to choose the best course for a particular student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prerequisites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60"/>
        </w:rPr>
        <w:t xml:space="preserve"> </w:t>
      </w:r>
      <w:r>
        <w:t>level.</w:t>
      </w:r>
      <w:r>
        <w:rPr>
          <w:spacing w:val="6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 system, a hybrid recommendation system and</w:t>
      </w:r>
      <w:r>
        <w:rPr>
          <w:spacing w:val="1"/>
        </w:rPr>
        <w:t xml:space="preserve"> </w:t>
      </w:r>
      <w:r>
        <w:t>collaborative filtering system are implemented. To</w:t>
      </w:r>
      <w:r>
        <w:rPr>
          <w:spacing w:val="1"/>
        </w:rPr>
        <w:t xml:space="preserve"> </w:t>
      </w:r>
      <w:r>
        <w:t>implement collaborative filtering KNN algorithm is</w:t>
      </w:r>
      <w:r>
        <w:rPr>
          <w:spacing w:val="-57"/>
        </w:rPr>
        <w:t xml:space="preserve"> </w:t>
      </w:r>
      <w:r>
        <w:t>used.</w:t>
      </w:r>
    </w:p>
    <w:p w14:paraId="7E32D3AF" w14:textId="77777777" w:rsidR="005428CE" w:rsidRDefault="005428CE">
      <w:pPr>
        <w:pStyle w:val="BodyText"/>
        <w:kinsoku w:val="0"/>
        <w:overflowPunct w:val="0"/>
        <w:spacing w:before="13"/>
        <w:ind w:left="119" w:right="117" w:firstLine="239"/>
        <w:jc w:val="both"/>
      </w:pPr>
      <w:r>
        <w:t>The main features of the project are: Controlling</w:t>
      </w:r>
      <w:r>
        <w:rPr>
          <w:spacing w:val="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sparsity,</w:t>
      </w:r>
      <w:r>
        <w:rPr>
          <w:spacing w:val="-10"/>
        </w:rPr>
        <w:t xml:space="preserve"> </w:t>
      </w:r>
      <w:r>
        <w:t>Diversity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recommendations,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be-</w:t>
      </w:r>
      <w:r>
        <w:rPr>
          <w:spacing w:val="-58"/>
        </w:rPr>
        <w:t xml:space="preserve"> </w:t>
      </w:r>
      <w:r>
        <w:t>ing Well suited for demographic-based recommen-</w:t>
      </w:r>
      <w:r>
        <w:rPr>
          <w:spacing w:val="1"/>
        </w:rPr>
        <w:t xml:space="preserve"> </w:t>
      </w:r>
      <w:r>
        <w:t>dations.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method’s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evaluated</w:t>
      </w:r>
      <w:r>
        <w:rPr>
          <w:spacing w:val="-5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compared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comparative</w:t>
      </w:r>
      <w:r>
        <w:rPr>
          <w:spacing w:val="22"/>
        </w:rPr>
        <w:t xml:space="preserve"> </w:t>
      </w:r>
      <w:r>
        <w:t>analysis.</w:t>
      </w:r>
    </w:p>
    <w:p w14:paraId="7EEFDC6D" w14:textId="77777777" w:rsidR="005428CE" w:rsidRDefault="005428CE">
      <w:pPr>
        <w:pStyle w:val="BodyText"/>
        <w:kinsoku w:val="0"/>
        <w:overflowPunct w:val="0"/>
        <w:spacing w:before="7"/>
        <w:ind w:left="119" w:right="117" w:firstLine="239"/>
        <w:jc w:val="both"/>
      </w:pP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systems:</w:t>
      </w:r>
      <w:r>
        <w:rPr>
          <w:spacing w:val="1"/>
        </w:rPr>
        <w:t xml:space="preserve"> </w:t>
      </w:r>
      <w:r>
        <w:t>Content-based</w:t>
      </w:r>
      <w:r>
        <w:rPr>
          <w:spacing w:val="-57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personalized.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recommendations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popularity.</w:t>
      </w:r>
    </w:p>
    <w:p w14:paraId="52E84B8A" w14:textId="77777777" w:rsidR="005428CE" w:rsidRDefault="005428CE">
      <w:pPr>
        <w:pStyle w:val="BodyText"/>
        <w:kinsoku w:val="0"/>
        <w:overflowPunct w:val="0"/>
        <w:spacing w:before="7"/>
        <w:ind w:left="119" w:right="117" w:firstLine="239"/>
        <w:jc w:val="both"/>
        <w:sectPr w:rsidR="005428CE">
          <w:type w:val="continuous"/>
          <w:pgSz w:w="12240" w:h="15840"/>
          <w:pgMar w:top="1040" w:right="860" w:bottom="280" w:left="860" w:header="720" w:footer="720" w:gutter="0"/>
          <w:cols w:num="2" w:space="720" w:equalWidth="0">
            <w:col w:w="5181" w:space="79"/>
            <w:col w:w="5260"/>
          </w:cols>
          <w:noEndnote/>
        </w:sectPr>
      </w:pPr>
    </w:p>
    <w:p w14:paraId="34A6D668" w14:textId="77777777" w:rsidR="005428CE" w:rsidRDefault="005428CE">
      <w:pPr>
        <w:pStyle w:val="BodyText"/>
        <w:kinsoku w:val="0"/>
        <w:overflowPunct w:val="0"/>
        <w:spacing w:before="39"/>
        <w:ind w:left="119" w:right="38"/>
        <w:jc w:val="both"/>
      </w:pPr>
      <w:r>
        <w:lastRenderedPageBreak/>
        <w:t>This method benefits only new consumers who do</w:t>
      </w:r>
      <w:r>
        <w:rPr>
          <w:spacing w:val="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past</w:t>
      </w:r>
      <w:r>
        <w:rPr>
          <w:spacing w:val="-12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history.</w:t>
      </w:r>
      <w:r>
        <w:rPr>
          <w:spacing w:val="-12"/>
        </w:rPr>
        <w:t xml:space="preserve"> </w:t>
      </w:r>
      <w:r>
        <w:t>Collaborative</w:t>
      </w:r>
      <w:r>
        <w:rPr>
          <w:spacing w:val="-12"/>
        </w:rPr>
        <w:t xml:space="preserve"> </w:t>
      </w:r>
      <w:r>
        <w:t>filtering</w:t>
      </w:r>
      <w:r>
        <w:rPr>
          <w:spacing w:val="-58"/>
        </w:rPr>
        <w:t xml:space="preserve"> </w:t>
      </w:r>
      <w:r>
        <w:t>produces data sparsity. Collaborative filtering can</w:t>
      </w:r>
      <w:r>
        <w:rPr>
          <w:spacing w:val="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produce</w:t>
      </w:r>
      <w:r>
        <w:rPr>
          <w:spacing w:val="21"/>
        </w:rPr>
        <w:t xml:space="preserve"> </w:t>
      </w:r>
      <w:r>
        <w:t>recommendations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users.</w:t>
      </w:r>
    </w:p>
    <w:p w14:paraId="7F7C357C" w14:textId="77777777" w:rsidR="005428CE" w:rsidRDefault="005428CE">
      <w:pPr>
        <w:pStyle w:val="BodyText"/>
        <w:kinsoku w:val="0"/>
        <w:overflowPunct w:val="0"/>
        <w:spacing w:before="51"/>
        <w:ind w:left="119" w:right="38" w:firstLine="239"/>
        <w:jc w:val="both"/>
      </w:pPr>
      <w:r>
        <w:t>The</w:t>
      </w:r>
      <w:r>
        <w:rPr>
          <w:spacing w:val="1"/>
        </w:rPr>
        <w:t xml:space="preserve"> </w:t>
      </w:r>
      <w:r>
        <w:t>main objectives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 project are: Build-</w:t>
      </w:r>
      <w:r>
        <w:rPr>
          <w:spacing w:val="1"/>
        </w:rPr>
        <w:t xml:space="preserve"> </w:t>
      </w:r>
      <w:r>
        <w:t>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model-based</w:t>
      </w:r>
      <w:r>
        <w:rPr>
          <w:spacing w:val="1"/>
        </w:rPr>
        <w:t xml:space="preserve"> </w:t>
      </w:r>
      <w:r>
        <w:t>content-based,</w:t>
      </w:r>
      <w:r>
        <w:rPr>
          <w:spacing w:val="1"/>
        </w:rPr>
        <w:t xml:space="preserve"> </w:t>
      </w:r>
      <w:r>
        <w:t>collaborative,</w:t>
      </w:r>
      <w:r>
        <w:rPr>
          <w:spacing w:val="-57"/>
        </w:rPr>
        <w:t xml:space="preserve"> </w:t>
      </w:r>
      <w:r>
        <w:t>and hybrid methods. Evaluating the results of each</w:t>
      </w:r>
      <w:r>
        <w:rPr>
          <w:spacing w:val="1"/>
        </w:rPr>
        <w:t xml:space="preserve"> </w:t>
      </w:r>
      <w:r>
        <w:t>method</w:t>
      </w:r>
      <w:r>
        <w:rPr>
          <w:spacing w:val="21"/>
        </w:rPr>
        <w:t xml:space="preserve"> </w:t>
      </w:r>
      <w:r>
        <w:t>Conducting</w:t>
      </w:r>
      <w:r>
        <w:rPr>
          <w:spacing w:val="22"/>
        </w:rPr>
        <w:t xml:space="preserve"> </w:t>
      </w:r>
      <w:r>
        <w:t>experimental</w:t>
      </w:r>
      <w:r>
        <w:rPr>
          <w:spacing w:val="22"/>
        </w:rPr>
        <w:t xml:space="preserve"> </w:t>
      </w:r>
      <w:r>
        <w:t>analysis</w:t>
      </w:r>
    </w:p>
    <w:p w14:paraId="5B1CD0DA" w14:textId="77777777" w:rsidR="005428CE" w:rsidRDefault="005428CE">
      <w:pPr>
        <w:pStyle w:val="BodyText"/>
        <w:kinsoku w:val="0"/>
        <w:overflowPunct w:val="0"/>
        <w:spacing w:before="52"/>
        <w:ind w:left="119" w:right="38" w:firstLine="239"/>
        <w:jc w:val="both"/>
      </w:pPr>
      <w:r>
        <w:t>Different strategies are used to create recommen-</w:t>
      </w:r>
      <w:r>
        <w:rPr>
          <w:spacing w:val="-57"/>
        </w:rPr>
        <w:t xml:space="preserve"> </w:t>
      </w:r>
      <w:r>
        <w:t>dation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57"/>
        </w:rPr>
        <w:t xml:space="preserve"> </w:t>
      </w:r>
      <w:r>
        <w:t>consumers and the amount of reach. In this section,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ad-</w:t>
      </w:r>
      <w:r>
        <w:rPr>
          <w:spacing w:val="-57"/>
        </w:rPr>
        <w:t xml:space="preserve"> </w:t>
      </w:r>
      <w:r>
        <w:t>vancements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recommendation</w:t>
      </w:r>
      <w:r>
        <w:rPr>
          <w:spacing w:val="-9"/>
        </w:rPr>
        <w:t xml:space="preserve"> </w:t>
      </w:r>
      <w:r>
        <w:t>algorithms.</w:t>
      </w:r>
    </w:p>
    <w:p w14:paraId="7B85304E" w14:textId="77777777" w:rsidR="005428CE" w:rsidRDefault="005428CE">
      <w:pPr>
        <w:pStyle w:val="BodyText"/>
        <w:kinsoku w:val="0"/>
        <w:overflowPunct w:val="0"/>
        <w:spacing w:before="53"/>
        <w:ind w:left="119" w:right="38" w:firstLine="239"/>
        <w:jc w:val="both"/>
      </w:pPr>
      <w:r>
        <w:t>The similarity-based concept was the first step in</w:t>
      </w:r>
      <w:r>
        <w:rPr>
          <w:spacing w:val="1"/>
        </w:rPr>
        <w:t xml:space="preserve"> </w:t>
      </w:r>
      <w:r>
        <w:t>the evolution of recommendation systems. Based on</w:t>
      </w:r>
      <w:r>
        <w:rPr>
          <w:spacing w:val="-57"/>
        </w:rPr>
        <w:t xml:space="preserve"> </w:t>
      </w:r>
      <w:r>
        <w:t>the similarity score, recommendations for items or</w:t>
      </w:r>
      <w:r>
        <w:rPr>
          <w:spacing w:val="1"/>
        </w:rPr>
        <w:t xml:space="preserve"> </w:t>
      </w:r>
      <w:r>
        <w:t>products are made. In this study, recommendations</w:t>
      </w:r>
      <w:r>
        <w:rPr>
          <w:spacing w:val="1"/>
        </w:rPr>
        <w:t xml:space="preserve"> </w:t>
      </w:r>
      <w:r>
        <w:t>were based on user and item similarities. According</w:t>
      </w:r>
      <w:r>
        <w:rPr>
          <w:spacing w:val="-57"/>
        </w:rPr>
        <w:t xml:space="preserve"> </w:t>
      </w:r>
      <w:r>
        <w:t>to experimental findings, item similarity received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highest</w:t>
      </w:r>
      <w:r>
        <w:rPr>
          <w:spacing w:val="23"/>
        </w:rPr>
        <w:t xml:space="preserve"> </w:t>
      </w:r>
      <w:r>
        <w:t>F1</w:t>
      </w:r>
      <w:r>
        <w:rPr>
          <w:spacing w:val="23"/>
        </w:rPr>
        <w:t xml:space="preserve"> </w:t>
      </w:r>
      <w:r>
        <w:t>score.</w:t>
      </w:r>
    </w:p>
    <w:p w14:paraId="3F9B1CDE" w14:textId="77777777" w:rsidR="005428CE" w:rsidRDefault="005428CE">
      <w:pPr>
        <w:pStyle w:val="BodyText"/>
        <w:kinsoku w:val="0"/>
        <w:overflowPunct w:val="0"/>
        <w:spacing w:before="56"/>
        <w:ind w:left="119" w:right="38" w:firstLine="239"/>
        <w:jc w:val="both"/>
      </w:pPr>
      <w:r>
        <w:t>This paper proposed multiple model-based col-</w:t>
      </w:r>
      <w:r>
        <w:rPr>
          <w:spacing w:val="1"/>
        </w:rPr>
        <w:t xml:space="preserve"> </w:t>
      </w:r>
      <w:r>
        <w:t>laborative filtering methods to recommend restau-</w:t>
      </w:r>
      <w:r>
        <w:rPr>
          <w:spacing w:val="1"/>
        </w:rPr>
        <w:t xml:space="preserve"> </w:t>
      </w:r>
      <w:r>
        <w:t>rants to the user. While recommending the restau-</w:t>
      </w:r>
      <w:r>
        <w:rPr>
          <w:spacing w:val="1"/>
        </w:rPr>
        <w:t xml:space="preserve"> </w:t>
      </w:r>
      <w:r>
        <w:t>rants it considers various parameters like choice of</w:t>
      </w:r>
      <w:r>
        <w:rPr>
          <w:spacing w:val="1"/>
        </w:rPr>
        <w:t xml:space="preserve"> </w:t>
      </w:r>
      <w:r>
        <w:t>food,</w:t>
      </w:r>
      <w:r>
        <w:rPr>
          <w:spacing w:val="-10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restaurant,</w:t>
      </w:r>
      <w:r>
        <w:rPr>
          <w:spacing w:val="-10"/>
        </w:rPr>
        <w:t xml:space="preserve"> </w:t>
      </w:r>
      <w:r>
        <w:t>ratings,</w:t>
      </w:r>
      <w:r>
        <w:rPr>
          <w:spacing w:val="-9"/>
        </w:rPr>
        <w:t xml:space="preserve"> </w:t>
      </w:r>
      <w:r>
        <w:t>climate,</w:t>
      </w:r>
      <w:r>
        <w:rPr>
          <w:spacing w:val="-10"/>
        </w:rPr>
        <w:t xml:space="preserve"> </w:t>
      </w:r>
      <w:r>
        <w:t>etc.,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collaborative</w:t>
      </w:r>
      <w:r>
        <w:rPr>
          <w:spacing w:val="-6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58"/>
        </w:rPr>
        <w:t xml:space="preserve"> </w:t>
      </w:r>
      <w:r>
        <w:t>the ratings of the restaurant considering a particular</w:t>
      </w:r>
      <w:r>
        <w:rPr>
          <w:spacing w:val="1"/>
        </w:rPr>
        <w:t xml:space="preserve"> </w:t>
      </w:r>
      <w:r>
        <w:t>user. The SVM classification model outperformed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KNN</w:t>
      </w:r>
      <w:r>
        <w:rPr>
          <w:spacing w:val="22"/>
        </w:rPr>
        <w:t xml:space="preserve"> </w:t>
      </w:r>
      <w:r>
        <w:t>classifier.</w:t>
      </w:r>
    </w:p>
    <w:p w14:paraId="3CAF464B" w14:textId="77777777" w:rsidR="005428CE" w:rsidRDefault="005428CE">
      <w:pPr>
        <w:pStyle w:val="BodyText"/>
        <w:kinsoku w:val="0"/>
        <w:overflowPunct w:val="0"/>
        <w:spacing w:before="59"/>
        <w:ind w:left="119" w:right="38" w:firstLine="239"/>
        <w:jc w:val="both"/>
      </w:pPr>
      <w:r>
        <w:t>When</w:t>
      </w:r>
      <w:r>
        <w:rPr>
          <w:spacing w:val="-13"/>
        </w:rPr>
        <w:t xml:space="preserve"> </w:t>
      </w:r>
      <w:r>
        <w:t>recommending</w:t>
      </w:r>
      <w:r>
        <w:rPr>
          <w:spacing w:val="-13"/>
        </w:rPr>
        <w:t xml:space="preserve"> </w:t>
      </w:r>
      <w:r>
        <w:t>products,</w:t>
      </w:r>
      <w:r>
        <w:rPr>
          <w:spacing w:val="-13"/>
        </w:rPr>
        <w:t xml:space="preserve"> </w:t>
      </w:r>
      <w:r>
        <w:t>content-based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collaborative filtering have their limitations. To get</w:t>
      </w:r>
      <w:r>
        <w:rPr>
          <w:spacing w:val="1"/>
        </w:rPr>
        <w:t xml:space="preserve"> </w:t>
      </w:r>
      <w:r>
        <w:t>over the problems with content and collaborative</w:t>
      </w:r>
      <w:r>
        <w:rPr>
          <w:spacing w:val="1"/>
        </w:rPr>
        <w:t xml:space="preserve"> </w:t>
      </w:r>
      <w:r>
        <w:t>filtering in this study, hybrid filtering is used. By</w:t>
      </w:r>
      <w:r>
        <w:rPr>
          <w:spacing w:val="1"/>
        </w:rPr>
        <w:t xml:space="preserve"> </w:t>
      </w:r>
      <w:r>
        <w:t>comparing user ratings and restaurant characteris-</w:t>
      </w:r>
      <w:r>
        <w:rPr>
          <w:spacing w:val="1"/>
        </w:rPr>
        <w:t xml:space="preserve"> </w:t>
      </w:r>
      <w:r>
        <w:t>tics, content-based results are produced. Utilizing</w:t>
      </w:r>
      <w:r>
        <w:rPr>
          <w:spacing w:val="1"/>
        </w:rPr>
        <w:t xml:space="preserve"> </w:t>
      </w:r>
      <w:r>
        <w:t>weighted, cluster-based, and similarity-based tech-</w:t>
      </w:r>
      <w:r>
        <w:rPr>
          <w:spacing w:val="1"/>
        </w:rPr>
        <w:t xml:space="preserve"> </w:t>
      </w:r>
      <w:r>
        <w:t>niques, collaborative filtering is carried out. 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inte-</w:t>
      </w:r>
      <w:r>
        <w:rPr>
          <w:spacing w:val="-57"/>
        </w:rPr>
        <w:t xml:space="preserve"> </w:t>
      </w:r>
      <w:r>
        <w:t>grated into the hybrid method results. According to</w:t>
      </w:r>
      <w:r>
        <w:rPr>
          <w:spacing w:val="1"/>
        </w:rPr>
        <w:t xml:space="preserve"> </w:t>
      </w:r>
      <w:r>
        <w:t>experimental findings, the hybrid filtering method</w:t>
      </w:r>
      <w:r>
        <w:rPr>
          <w:spacing w:val="1"/>
        </w:rPr>
        <w:t xml:space="preserve"> </w:t>
      </w:r>
      <w:r>
        <w:t>performs</w:t>
      </w:r>
      <w:r>
        <w:rPr>
          <w:spacing w:val="22"/>
        </w:rPr>
        <w:t xml:space="preserve"> </w:t>
      </w:r>
      <w:r>
        <w:t>better</w:t>
      </w:r>
      <w:r>
        <w:rPr>
          <w:spacing w:val="22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current</w:t>
      </w:r>
      <w:r>
        <w:rPr>
          <w:spacing w:val="23"/>
        </w:rPr>
        <w:t xml:space="preserve"> </w:t>
      </w:r>
      <w:r>
        <w:t>methods.</w:t>
      </w:r>
    </w:p>
    <w:p w14:paraId="2B287653" w14:textId="77777777" w:rsidR="005428CE" w:rsidRDefault="005428CE">
      <w:pPr>
        <w:pStyle w:val="BodyText"/>
        <w:kinsoku w:val="0"/>
        <w:overflowPunct w:val="0"/>
        <w:spacing w:before="63"/>
        <w:ind w:left="119" w:right="38" w:firstLine="239"/>
        <w:jc w:val="both"/>
      </w:pPr>
      <w:r>
        <w:t>The hybrid filtering method overcomes the chal-</w:t>
      </w:r>
      <w:r>
        <w:rPr>
          <w:spacing w:val="1"/>
        </w:rPr>
        <w:t xml:space="preserve"> </w:t>
      </w:r>
      <w:r>
        <w:t>lenges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method.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handful</w:t>
      </w:r>
      <w:r>
        <w:rPr>
          <w:spacing w:val="-58"/>
        </w:rPr>
        <w:t xml:space="preserve"> </w:t>
      </w:r>
      <w:r>
        <w:t>of methods to perform hybrid filtering matrix fac-</w:t>
      </w:r>
      <w:r>
        <w:rPr>
          <w:spacing w:val="1"/>
        </w:rPr>
        <w:t xml:space="preserve"> </w:t>
      </w:r>
      <w:r>
        <w:t>torization. In this method matrices of the combined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rank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features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observed.</w:t>
      </w:r>
    </w:p>
    <w:p w14:paraId="4A502824" w14:textId="77777777" w:rsidR="005428CE" w:rsidRDefault="005428CE">
      <w:pPr>
        <w:pStyle w:val="ListParagraph"/>
        <w:numPr>
          <w:ilvl w:val="0"/>
          <w:numId w:val="1"/>
        </w:numPr>
        <w:tabs>
          <w:tab w:val="left" w:pos="2160"/>
        </w:tabs>
        <w:kinsoku w:val="0"/>
        <w:overflowPunct w:val="0"/>
        <w:spacing w:before="39"/>
        <w:ind w:left="2159" w:right="0" w:hanging="376"/>
        <w:jc w:val="left"/>
        <w:rPr>
          <w:sz w:val="19"/>
          <w:szCs w:val="19"/>
        </w:rPr>
      </w:pPr>
      <w:r>
        <w:rPr>
          <w:spacing w:val="11"/>
          <w:w w:val="99"/>
        </w:rPr>
        <w:br w:type="column"/>
      </w:r>
      <w:r>
        <w:t>M</w:t>
      </w:r>
      <w:r>
        <w:rPr>
          <w:sz w:val="19"/>
          <w:szCs w:val="19"/>
        </w:rPr>
        <w:t>OTIVATION</w:t>
      </w:r>
    </w:p>
    <w:p w14:paraId="0020CCB1" w14:textId="77777777" w:rsidR="005428CE" w:rsidRDefault="005428CE">
      <w:pPr>
        <w:pStyle w:val="BodyText"/>
        <w:kinsoku w:val="0"/>
        <w:overflowPunct w:val="0"/>
        <w:spacing w:before="70"/>
        <w:ind w:left="119" w:right="117" w:firstLine="239"/>
        <w:jc w:val="both"/>
      </w:pPr>
      <w:r>
        <w:t>Bengaluru is known as the IT capital of India.</w:t>
      </w:r>
      <w:r>
        <w:rPr>
          <w:spacing w:val="1"/>
        </w:rPr>
        <w:t xml:space="preserve"> </w:t>
      </w:r>
      <w:r>
        <w:t>Presently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12,000</w:t>
      </w:r>
      <w:r>
        <w:rPr>
          <w:spacing w:val="1"/>
        </w:rPr>
        <w:t xml:space="preserve"> </w:t>
      </w:r>
      <w:r>
        <w:t>restaurants</w:t>
      </w:r>
      <w:r>
        <w:rPr>
          <w:spacing w:val="-57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city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these</w:t>
      </w:r>
      <w:r>
        <w:rPr>
          <w:spacing w:val="60"/>
        </w:rPr>
        <w:t xml:space="preserve"> </w:t>
      </w:r>
      <w:r>
        <w:t>restaurants</w:t>
      </w:r>
      <w:r>
        <w:rPr>
          <w:spacing w:val="60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food</w:t>
      </w:r>
      <w:r>
        <w:rPr>
          <w:spacing w:val="56"/>
        </w:rPr>
        <w:t xml:space="preserve"> </w:t>
      </w:r>
      <w:r>
        <w:t>all</w:t>
      </w:r>
      <w:r>
        <w:rPr>
          <w:spacing w:val="56"/>
        </w:rPr>
        <w:t xml:space="preserve"> </w:t>
      </w:r>
      <w:r>
        <w:t>over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country</w:t>
      </w:r>
      <w:r>
        <w:rPr>
          <w:spacing w:val="56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multiple</w:t>
      </w:r>
      <w:r>
        <w:rPr>
          <w:spacing w:val="56"/>
        </w:rPr>
        <w:t xml:space="preserve"> </w:t>
      </w:r>
      <w:r>
        <w:t>cuisines.</w:t>
      </w:r>
      <w:r>
        <w:rPr>
          <w:spacing w:val="-58"/>
        </w:rPr>
        <w:t xml:space="preserve"> </w:t>
      </w:r>
      <w:r>
        <w:t>Since most of the people are working professionals</w:t>
      </w:r>
      <w:r>
        <w:rPr>
          <w:spacing w:val="1"/>
        </w:rPr>
        <w:t xml:space="preserve"> </w:t>
      </w:r>
      <w:r>
        <w:t>who mainly depend on restaurant food there is an</w:t>
      </w:r>
      <w:r>
        <w:rPr>
          <w:spacing w:val="1"/>
        </w:rPr>
        <w:t xml:space="preserve"> </w:t>
      </w:r>
      <w:r>
        <w:t>increasing demand for restaurant food. But finding</w:t>
      </w:r>
      <w:r>
        <w:rPr>
          <w:spacing w:val="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restaurant</w:t>
      </w:r>
      <w:r>
        <w:rPr>
          <w:spacing w:val="57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cuisines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reviews</w:t>
      </w:r>
      <w:r>
        <w:rPr>
          <w:spacing w:val="-58"/>
        </w:rPr>
        <w:t xml:space="preserve"> </w:t>
      </w:r>
      <w:r>
        <w:t>is difficult. So in this project, we are building a</w:t>
      </w:r>
      <w:r>
        <w:rPr>
          <w:spacing w:val="1"/>
        </w:rPr>
        <w:t xml:space="preserve"> </w:t>
      </w:r>
      <w:r>
        <w:t>recommendation system using a reviews list and a</w:t>
      </w:r>
      <w:r>
        <w:rPr>
          <w:spacing w:val="1"/>
        </w:rPr>
        <w:t xml:space="preserve"> </w:t>
      </w:r>
      <w:r>
        <w:t>hybrid</w:t>
      </w:r>
      <w:r>
        <w:rPr>
          <w:spacing w:val="-9"/>
        </w:rPr>
        <w:t xml:space="preserve"> </w:t>
      </w:r>
      <w:r>
        <w:t>recommender</w:t>
      </w:r>
      <w:r>
        <w:rPr>
          <w:spacing w:val="-9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significance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project is building multiple recommender systems</w:t>
      </w:r>
      <w:r>
        <w:rPr>
          <w:spacing w:val="1"/>
        </w:rPr>
        <w:t xml:space="preserve"> </w:t>
      </w:r>
      <w:r>
        <w:t>with content-based and hybrid collaborative filter-</w:t>
      </w:r>
      <w:r>
        <w:rPr>
          <w:spacing w:val="1"/>
        </w:rPr>
        <w:t xml:space="preserve"> </w:t>
      </w:r>
      <w:r>
        <w:t>ing. Content-based filtering is used to recommend</w:t>
      </w:r>
      <w:r>
        <w:rPr>
          <w:spacing w:val="1"/>
        </w:rPr>
        <w:t xml:space="preserve"> </w:t>
      </w:r>
      <w:r>
        <w:t>restaurants for new users and a hybrid collaborative</w:t>
      </w:r>
      <w:r>
        <w:rPr>
          <w:spacing w:val="-57"/>
        </w:rPr>
        <w:t xml:space="preserve"> </w:t>
      </w:r>
      <w:r>
        <w:t>filtering method using SVD (matrix decomposition)</w:t>
      </w:r>
      <w:r>
        <w:rPr>
          <w:spacing w:val="-57"/>
        </w:rPr>
        <w:t xml:space="preserve"> </w:t>
      </w:r>
      <w:r>
        <w:t>method. We avoid the data sparsity that will be cre-</w:t>
      </w:r>
      <w:r>
        <w:rPr>
          <w:spacing w:val="1"/>
        </w:rPr>
        <w:t xml:space="preserve"> </w:t>
      </w:r>
      <w:r>
        <w:t>ated in general collaborative filtering using Matrix</w:t>
      </w:r>
      <w:r>
        <w:rPr>
          <w:spacing w:val="1"/>
        </w:rPr>
        <w:t xml:space="preserve"> </w:t>
      </w:r>
      <w:r>
        <w:t>Factorization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decomposition</w:t>
      </w:r>
      <w:r>
        <w:rPr>
          <w:spacing w:val="22"/>
        </w:rPr>
        <w:t xml:space="preserve"> </w:t>
      </w:r>
      <w:r>
        <w:t>methods.</w:t>
      </w:r>
    </w:p>
    <w:p w14:paraId="05594D17" w14:textId="77777777" w:rsidR="005428CE" w:rsidRDefault="005428CE">
      <w:pPr>
        <w:pStyle w:val="BodyText"/>
        <w:kinsoku w:val="0"/>
        <w:overflowPunct w:val="0"/>
        <w:spacing w:before="20"/>
        <w:ind w:left="119" w:right="117" w:firstLine="239"/>
        <w:jc w:val="both"/>
      </w:pPr>
      <w:r>
        <w:t>In this project model based recommendation sys-</w:t>
      </w:r>
      <w:r>
        <w:rPr>
          <w:spacing w:val="1"/>
        </w:rPr>
        <w:t xml:space="preserve"> </w:t>
      </w:r>
      <w:r>
        <w:t>tems are implemented which gives the advantage of</w:t>
      </w:r>
      <w:r>
        <w:rPr>
          <w:spacing w:val="-57"/>
        </w:rPr>
        <w:t xml:space="preserve"> </w:t>
      </w:r>
      <w:r>
        <w:t>easy evaluation. The user-item or item-user collab-</w:t>
      </w:r>
      <w:r>
        <w:rPr>
          <w:spacing w:val="1"/>
        </w:rPr>
        <w:t xml:space="preserve"> </w:t>
      </w:r>
      <w:r>
        <w:t>orative</w:t>
      </w:r>
      <w:r>
        <w:rPr>
          <w:spacing w:val="-3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sparsity</w:t>
      </w:r>
      <w:r>
        <w:rPr>
          <w:spacing w:val="-2"/>
        </w:rPr>
        <w:t xml:space="preserve"> </w:t>
      </w:r>
      <w:r>
        <w:t>since</w:t>
      </w:r>
      <w:r>
        <w:rPr>
          <w:spacing w:val="-58"/>
        </w:rPr>
        <w:t xml:space="preserve"> </w:t>
      </w:r>
      <w:r>
        <w:t>users interact with a limited number of items. The</w:t>
      </w:r>
      <w:r>
        <w:rPr>
          <w:spacing w:val="1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factorization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overcomes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user-item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factorization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low-</w:t>
      </w:r>
      <w:r>
        <w:rPr>
          <w:spacing w:val="-57"/>
        </w:rPr>
        <w:t xml:space="preserve"> </w:t>
      </w:r>
      <w:r>
        <w:t>rank matrix. The recommendations for new users</w:t>
      </w:r>
      <w:r>
        <w:rPr>
          <w:spacing w:val="1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collaborative</w:t>
      </w:r>
      <w:r>
        <w:rPr>
          <w:spacing w:val="-6"/>
        </w:rPr>
        <w:t xml:space="preserve"> </w:t>
      </w:r>
      <w:r>
        <w:t>filtering.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case, matrix factorization deals with the cold start</w:t>
      </w:r>
      <w:r>
        <w:rPr>
          <w:spacing w:val="1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latent</w:t>
      </w:r>
      <w:r>
        <w:rPr>
          <w:spacing w:val="12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users.</w:t>
      </w:r>
    </w:p>
    <w:p w14:paraId="4DEF13F8" w14:textId="77777777" w:rsidR="005428CE" w:rsidRDefault="005428CE">
      <w:pPr>
        <w:pStyle w:val="ListParagraph"/>
        <w:numPr>
          <w:ilvl w:val="0"/>
          <w:numId w:val="1"/>
        </w:numPr>
        <w:tabs>
          <w:tab w:val="left" w:pos="2230"/>
        </w:tabs>
        <w:kinsoku w:val="0"/>
        <w:overflowPunct w:val="0"/>
        <w:spacing w:before="139"/>
        <w:ind w:left="2229" w:right="0" w:hanging="467"/>
        <w:jc w:val="left"/>
        <w:rPr>
          <w:spacing w:val="9"/>
          <w:sz w:val="19"/>
          <w:szCs w:val="19"/>
        </w:rPr>
      </w:pPr>
      <w:r>
        <w:rPr>
          <w:spacing w:val="9"/>
        </w:rPr>
        <w:t>O</w:t>
      </w:r>
      <w:r>
        <w:rPr>
          <w:spacing w:val="9"/>
          <w:sz w:val="19"/>
          <w:szCs w:val="19"/>
        </w:rPr>
        <w:t>BJECTIVES</w:t>
      </w:r>
    </w:p>
    <w:p w14:paraId="67DDE42C" w14:textId="77777777" w:rsidR="005428CE" w:rsidRDefault="005428CE">
      <w:pPr>
        <w:pStyle w:val="BodyText"/>
        <w:kinsoku w:val="0"/>
        <w:overflowPunct w:val="0"/>
        <w:spacing w:before="70"/>
        <w:ind w:left="119" w:right="117" w:firstLine="239"/>
        <w:jc w:val="both"/>
      </w:pPr>
      <w:r>
        <w:t>The main objectives of the restaurant recommen-</w:t>
      </w:r>
      <w:r>
        <w:rPr>
          <w:spacing w:val="1"/>
        </w:rPr>
        <w:t xml:space="preserve"> </w:t>
      </w:r>
      <w:r>
        <w:t>dation</w:t>
      </w:r>
      <w:r>
        <w:rPr>
          <w:spacing w:val="22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are:</w:t>
      </w:r>
    </w:p>
    <w:p w14:paraId="46876631" w14:textId="77777777" w:rsidR="005428CE" w:rsidRDefault="005428CE">
      <w:pPr>
        <w:pStyle w:val="ListParagraph"/>
        <w:numPr>
          <w:ilvl w:val="0"/>
          <w:numId w:val="5"/>
        </w:numPr>
        <w:tabs>
          <w:tab w:val="left" w:pos="587"/>
        </w:tabs>
        <w:kinsoku w:val="0"/>
        <w:overflowPunct w:val="0"/>
        <w:spacing w:before="25"/>
        <w:ind w:right="0"/>
      </w:pPr>
      <w:r>
        <w:t>Exploring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visualizations</w:t>
      </w:r>
    </w:p>
    <w:p w14:paraId="53684974" w14:textId="77777777" w:rsidR="005428CE" w:rsidRDefault="005428CE">
      <w:pPr>
        <w:pStyle w:val="ListParagraph"/>
        <w:numPr>
          <w:ilvl w:val="0"/>
          <w:numId w:val="5"/>
        </w:numPr>
        <w:tabs>
          <w:tab w:val="left" w:pos="587"/>
        </w:tabs>
        <w:kinsoku w:val="0"/>
        <w:overflowPunct w:val="0"/>
        <w:spacing w:before="2"/>
        <w:ind w:right="117"/>
      </w:pPr>
      <w:r>
        <w:t>Building a user-interactive Bengaluru restau-</w:t>
      </w:r>
      <w:r>
        <w:rPr>
          <w:spacing w:val="1"/>
        </w:rPr>
        <w:t xml:space="preserve"> </w:t>
      </w:r>
      <w:r>
        <w:t>rant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content-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restaurant-</w:t>
      </w:r>
      <w:r>
        <w:rPr>
          <w:spacing w:val="1"/>
        </w:rPr>
        <w:t xml:space="preserve"> </w:t>
      </w:r>
      <w:r>
        <w:t>specific</w:t>
      </w:r>
      <w:r>
        <w:rPr>
          <w:spacing w:val="22"/>
        </w:rPr>
        <w:t xml:space="preserve"> </w:t>
      </w:r>
      <w:r>
        <w:t>features.</w:t>
      </w:r>
    </w:p>
    <w:p w14:paraId="62D6D74E" w14:textId="77777777" w:rsidR="005428CE" w:rsidRDefault="005428CE">
      <w:pPr>
        <w:pStyle w:val="ListParagraph"/>
        <w:numPr>
          <w:ilvl w:val="0"/>
          <w:numId w:val="5"/>
        </w:numPr>
        <w:tabs>
          <w:tab w:val="left" w:pos="587"/>
        </w:tabs>
        <w:kinsoku w:val="0"/>
        <w:overflowPunct w:val="0"/>
        <w:ind w:right="117"/>
      </w:pPr>
      <w:r>
        <w:t>Building</w:t>
      </w:r>
      <w:r>
        <w:rPr>
          <w:spacing w:val="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sys-</w:t>
      </w:r>
      <w:r>
        <w:rPr>
          <w:spacing w:val="-57"/>
        </w:rPr>
        <w:t xml:space="preserve"> </w:t>
      </w:r>
      <w:r>
        <w:t>tems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restaurants based on cosine similarity of the</w:t>
      </w:r>
      <w:r>
        <w:rPr>
          <w:spacing w:val="1"/>
        </w:rPr>
        <w:t xml:space="preserve"> </w:t>
      </w:r>
      <w:r>
        <w:t>reviews</w:t>
      </w:r>
    </w:p>
    <w:p w14:paraId="670EC850" w14:textId="77777777" w:rsidR="005428CE" w:rsidRDefault="005428CE">
      <w:pPr>
        <w:pStyle w:val="ListParagraph"/>
        <w:numPr>
          <w:ilvl w:val="0"/>
          <w:numId w:val="5"/>
        </w:numPr>
        <w:tabs>
          <w:tab w:val="left" w:pos="587"/>
        </w:tabs>
        <w:kinsoku w:val="0"/>
        <w:overflowPunct w:val="0"/>
        <w:ind w:right="117"/>
      </w:pPr>
      <w:r>
        <w:t>Building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us-</w:t>
      </w:r>
      <w:r>
        <w:rPr>
          <w:spacing w:val="-57"/>
        </w:rPr>
        <w:t xml:space="preserve"> </w:t>
      </w:r>
      <w:r>
        <w:t>ing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factorization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rPr>
          <w:spacing w:val="-1"/>
        </w:rPr>
        <w:t>SVD(Singular</w:t>
      </w:r>
      <w:r>
        <w:rPr>
          <w:spacing w:val="-12"/>
        </w:rPr>
        <w:t xml:space="preserve"> </w:t>
      </w:r>
      <w:r>
        <w:rPr>
          <w:spacing w:val="-1"/>
        </w:rPr>
        <w:t>Value</w:t>
      </w:r>
      <w:r>
        <w:rPr>
          <w:spacing w:val="-12"/>
        </w:rPr>
        <w:t xml:space="preserve"> </w:t>
      </w:r>
      <w:r>
        <w:rPr>
          <w:spacing w:val="-1"/>
        </w:rPr>
        <w:t>Decomposition)</w:t>
      </w:r>
      <w:r>
        <w:rPr>
          <w:spacing w:val="-12"/>
        </w:rPr>
        <w:t xml:space="preserve"> </w:t>
      </w:r>
      <w:r>
        <w:t>algorithm</w:t>
      </w:r>
    </w:p>
    <w:p w14:paraId="3D27A45E" w14:textId="77777777" w:rsidR="005428CE" w:rsidRDefault="005428CE">
      <w:pPr>
        <w:pStyle w:val="ListParagraph"/>
        <w:numPr>
          <w:ilvl w:val="0"/>
          <w:numId w:val="5"/>
        </w:numPr>
        <w:tabs>
          <w:tab w:val="left" w:pos="587"/>
        </w:tabs>
        <w:kinsoku w:val="0"/>
        <w:overflowPunct w:val="0"/>
        <w:ind w:right="117"/>
        <w:sectPr w:rsidR="005428CE">
          <w:pgSz w:w="12240" w:h="15840"/>
          <w:pgMar w:top="980" w:right="860" w:bottom="280" w:left="860" w:header="720" w:footer="720" w:gutter="0"/>
          <w:cols w:num="2" w:space="720" w:equalWidth="0">
            <w:col w:w="5181" w:space="79"/>
            <w:col w:w="5260"/>
          </w:cols>
          <w:noEndnote/>
        </w:sectPr>
      </w:pPr>
    </w:p>
    <w:p w14:paraId="34D974EE" w14:textId="77777777" w:rsidR="005428CE" w:rsidRDefault="005428CE">
      <w:pPr>
        <w:pStyle w:val="ListParagraph"/>
        <w:numPr>
          <w:ilvl w:val="0"/>
          <w:numId w:val="5"/>
        </w:numPr>
        <w:tabs>
          <w:tab w:val="left" w:pos="587"/>
        </w:tabs>
        <w:kinsoku w:val="0"/>
        <w:overflowPunct w:val="0"/>
        <w:spacing w:before="39"/>
      </w:pPr>
      <w:r>
        <w:lastRenderedPageBreak/>
        <w:t>Mapping the recommended restaurant locality</w:t>
      </w:r>
      <w:r>
        <w:rPr>
          <w:spacing w:val="1"/>
        </w:rPr>
        <w:t xml:space="preserve"> </w:t>
      </w:r>
      <w:r>
        <w:t>on the maps using geopy and folium Python</w:t>
      </w:r>
      <w:r>
        <w:rPr>
          <w:spacing w:val="1"/>
        </w:rPr>
        <w:t xml:space="preserve"> </w:t>
      </w:r>
      <w:r>
        <w:t>modules</w:t>
      </w:r>
    </w:p>
    <w:p w14:paraId="15678C94" w14:textId="77777777" w:rsidR="005428CE" w:rsidRDefault="005428CE">
      <w:pPr>
        <w:pStyle w:val="BodyText"/>
        <w:kinsoku w:val="0"/>
        <w:overflowPunct w:val="0"/>
        <w:spacing w:before="9"/>
        <w:rPr>
          <w:sz w:val="27"/>
          <w:szCs w:val="27"/>
        </w:rPr>
      </w:pPr>
    </w:p>
    <w:p w14:paraId="4088D37F" w14:textId="77777777" w:rsidR="005428CE" w:rsidRDefault="005428CE">
      <w:pPr>
        <w:pStyle w:val="ListParagraph"/>
        <w:numPr>
          <w:ilvl w:val="0"/>
          <w:numId w:val="1"/>
        </w:numPr>
        <w:tabs>
          <w:tab w:val="left" w:pos="2028"/>
        </w:tabs>
        <w:kinsoku w:val="0"/>
        <w:overflowPunct w:val="0"/>
        <w:spacing w:before="0"/>
        <w:ind w:left="2027" w:right="0" w:hanging="438"/>
        <w:jc w:val="left"/>
        <w:rPr>
          <w:sz w:val="19"/>
          <w:szCs w:val="19"/>
        </w:rPr>
      </w:pPr>
      <w:r>
        <w:t>R</w:t>
      </w:r>
      <w:r>
        <w:rPr>
          <w:sz w:val="19"/>
          <w:szCs w:val="19"/>
        </w:rPr>
        <w:t>ELATED</w:t>
      </w:r>
      <w:r>
        <w:rPr>
          <w:spacing w:val="63"/>
          <w:sz w:val="19"/>
          <w:szCs w:val="19"/>
        </w:rPr>
        <w:t xml:space="preserve"> </w:t>
      </w:r>
      <w:r>
        <w:rPr>
          <w:sz w:val="19"/>
          <w:szCs w:val="19"/>
        </w:rPr>
        <w:t>WORK</w:t>
      </w:r>
    </w:p>
    <w:p w14:paraId="5C267EC9" w14:textId="77777777" w:rsidR="005428CE" w:rsidRDefault="005428CE">
      <w:pPr>
        <w:pStyle w:val="BodyText"/>
        <w:kinsoku w:val="0"/>
        <w:overflowPunct w:val="0"/>
        <w:spacing w:before="186"/>
        <w:ind w:left="119" w:right="38" w:firstLine="239"/>
        <w:jc w:val="both"/>
      </w:pPr>
      <w:r>
        <w:t>Recommendation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(RSs)</w:t>
      </w:r>
      <w:r>
        <w:rPr>
          <w:spacing w:val="-5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to consumers based on their purchasing behavior or</w:t>
      </w:r>
      <w:r>
        <w:rPr>
          <w:spacing w:val="1"/>
        </w:rPr>
        <w:t xml:space="preserve"> </w:t>
      </w:r>
      <w:r>
        <w:t>search history to deduce users’ search scope. Al-</w:t>
      </w:r>
      <w:r>
        <w:rPr>
          <w:spacing w:val="1"/>
        </w:rPr>
        <w:t xml:space="preserve"> </w:t>
      </w:r>
      <w:r>
        <w:t>though there are advancements in detecting changes</w:t>
      </w:r>
      <w:r>
        <w:rPr>
          <w:spacing w:val="-57"/>
        </w:rPr>
        <w:t xml:space="preserve"> </w:t>
      </w:r>
      <w:r>
        <w:t>in users’ preferences with time, it is challenging to</w:t>
      </w:r>
      <w:r>
        <w:rPr>
          <w:spacing w:val="1"/>
        </w:rPr>
        <w:t xml:space="preserve"> </w:t>
      </w:r>
      <w:r>
        <w:t>always compute the users’ preference variations. To</w:t>
      </w:r>
      <w:r>
        <w:rPr>
          <w:spacing w:val="-57"/>
        </w:rPr>
        <w:t xml:space="preserve"> </w:t>
      </w:r>
      <w:r>
        <w:t>address the issue, we propose collaborative filter-</w:t>
      </w:r>
      <w:r>
        <w:rPr>
          <w:spacing w:val="1"/>
        </w:rPr>
        <w:t xml:space="preserve"> </w:t>
      </w:r>
      <w:r>
        <w:t>ing algorithms. We shall quantify user preference</w:t>
      </w:r>
      <w:r>
        <w:rPr>
          <w:spacing w:val="1"/>
        </w:rPr>
        <w:t xml:space="preserve"> </w:t>
      </w:r>
      <w:r>
        <w:t>change in this paper. Furthermore, suggesting in the</w:t>
      </w:r>
      <w:r>
        <w:rPr>
          <w:spacing w:val="-57"/>
        </w:rPr>
        <w:t xml:space="preserve"> </w:t>
      </w:r>
      <w:r>
        <w:t>reverse direction, that is, we will recommend things</w:t>
      </w:r>
      <w:r>
        <w:rPr>
          <w:spacing w:val="-57"/>
        </w:rPr>
        <w:t xml:space="preserve"> </w:t>
      </w:r>
      <w:r>
        <w:t>that different users have rated to the indicated user.</w:t>
      </w:r>
      <w:r>
        <w:rPr>
          <w:spacing w:val="1"/>
        </w:rPr>
        <w:t xml:space="preserve"> </w:t>
      </w:r>
      <w:r>
        <w:t>The experimental analysis is done on MovieLens</w:t>
      </w:r>
      <w:r>
        <w:rPr>
          <w:spacing w:val="1"/>
        </w:rPr>
        <w:t xml:space="preserve"> </w:t>
      </w:r>
      <w:r>
        <w:t>1M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MovieLen’s</w:t>
      </w:r>
      <w:r>
        <w:rPr>
          <w:spacing w:val="56"/>
        </w:rPr>
        <w:t xml:space="preserve"> </w:t>
      </w:r>
      <w:r>
        <w:t>newest</w:t>
      </w:r>
      <w:r>
        <w:rPr>
          <w:spacing w:val="57"/>
        </w:rPr>
        <w:t xml:space="preserve"> </w:t>
      </w:r>
      <w:r>
        <w:t>small</w:t>
      </w:r>
      <w:r>
        <w:rPr>
          <w:spacing w:val="56"/>
        </w:rPr>
        <w:t xml:space="preserve"> </w:t>
      </w:r>
      <w:r>
        <w:t>shows</w:t>
      </w:r>
      <w:r>
        <w:rPr>
          <w:spacing w:val="57"/>
        </w:rPr>
        <w:t xml:space="preserve"> </w:t>
      </w:r>
      <w:r>
        <w:t>dataset</w:t>
      </w:r>
      <w:r>
        <w:rPr>
          <w:spacing w:val="-58"/>
        </w:rPr>
        <w:t xml:space="preserve"> </w:t>
      </w:r>
      <w:r>
        <w:t>[18].</w:t>
      </w:r>
    </w:p>
    <w:p w14:paraId="4BDAC214" w14:textId="77777777" w:rsidR="005428CE" w:rsidRDefault="005428CE">
      <w:pPr>
        <w:pStyle w:val="BodyText"/>
        <w:kinsoku w:val="0"/>
        <w:overflowPunct w:val="0"/>
        <w:spacing w:before="38"/>
        <w:ind w:left="119" w:right="38" w:firstLine="239"/>
        <w:jc w:val="both"/>
      </w:pPr>
      <w:r>
        <w:t>This study provides a computational memory so-</w:t>
      </w:r>
      <w:r>
        <w:rPr>
          <w:spacing w:val="1"/>
        </w:rPr>
        <w:t xml:space="preserve"> </w:t>
      </w:r>
      <w:r>
        <w:t>lution (CMS), a cost-effective and scalable memory</w:t>
      </w:r>
      <w:r>
        <w:rPr>
          <w:spacing w:val="-57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training and scales as far as the high-speed serial</w:t>
      </w:r>
      <w:r>
        <w:rPr>
          <w:spacing w:val="1"/>
        </w:rPr>
        <w:t xml:space="preserve"> </w:t>
      </w:r>
      <w:r>
        <w:t>interface allows, in contrast to other cutting-edge</w:t>
      </w:r>
      <w:r>
        <w:rPr>
          <w:spacing w:val="1"/>
        </w:rPr>
        <w:t xml:space="preserve"> </w:t>
      </w:r>
      <w:r>
        <w:t>near-memory processing accelerators that only give</w:t>
      </w:r>
      <w:r>
        <w:rPr>
          <w:spacing w:val="-57"/>
        </w:rPr>
        <w:t xml:space="preserve"> </w:t>
      </w:r>
      <w:r>
        <w:t>inference and have scaling constraints. Our eval-</w:t>
      </w:r>
      <w:r>
        <w:rPr>
          <w:spacing w:val="1"/>
        </w:rPr>
        <w:t xml:space="preserve"> </w:t>
      </w:r>
      <w:r>
        <w:t>uation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state-</w:t>
      </w:r>
      <w:r>
        <w:rPr>
          <w:spacing w:val="-57"/>
        </w:rPr>
        <w:t xml:space="preserve"> </w:t>
      </w:r>
      <w:r>
        <w:t>of-the-art accelerators in terms of throughput and</w:t>
      </w:r>
      <w:r>
        <w:rPr>
          <w:spacing w:val="1"/>
        </w:rPr>
        <w:t xml:space="preserve"> </w:t>
      </w:r>
      <w:r>
        <w:t>power</w:t>
      </w:r>
      <w:r>
        <w:rPr>
          <w:spacing w:val="20"/>
        </w:rPr>
        <w:t xml:space="preserve"> </w:t>
      </w:r>
      <w:r>
        <w:t>efficiency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7.5</w:t>
      </w:r>
      <w:r>
        <w:rPr>
          <w:spacing w:val="21"/>
        </w:rPr>
        <w:t xml:space="preserve"> </w:t>
      </w:r>
      <w:r>
        <w:t>times</w:t>
      </w:r>
      <w:r>
        <w:rPr>
          <w:spacing w:val="21"/>
        </w:rPr>
        <w:t xml:space="preserve"> </w:t>
      </w:r>
      <w:r>
        <w:t>[7].</w:t>
      </w:r>
    </w:p>
    <w:p w14:paraId="22546A09" w14:textId="77777777" w:rsidR="005428CE" w:rsidRDefault="005428CE">
      <w:pPr>
        <w:pStyle w:val="BodyText"/>
        <w:kinsoku w:val="0"/>
        <w:overflowPunct w:val="0"/>
        <w:spacing w:before="32"/>
        <w:ind w:left="119" w:right="38" w:firstLine="239"/>
        <w:jc w:val="both"/>
      </w:pPr>
      <w:r>
        <w:t>A major challenge in academic areas is finding</w:t>
      </w:r>
      <w:r>
        <w:rPr>
          <w:spacing w:val="1"/>
        </w:rPr>
        <w:t xml:space="preserve"> </w:t>
      </w:r>
      <w:r>
        <w:t>the right materials and information related to the ar-</w:t>
      </w:r>
      <w:r>
        <w:rPr>
          <w:spacing w:val="-57"/>
        </w:rPr>
        <w:t xml:space="preserve"> </w:t>
      </w:r>
      <w:r>
        <w:t>ticles.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overloaded</w:t>
      </w:r>
      <w:r>
        <w:rPr>
          <w:spacing w:val="-5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become</w:t>
      </w:r>
      <w:r>
        <w:rPr>
          <w:spacing w:val="60"/>
        </w:rPr>
        <w:t xml:space="preserve"> </w:t>
      </w:r>
      <w:r>
        <w:t>more</w:t>
      </w:r>
      <w:r>
        <w:rPr>
          <w:spacing w:val="60"/>
        </w:rPr>
        <w:t xml:space="preserve"> </w:t>
      </w:r>
      <w:r>
        <w:t>challenging</w:t>
      </w:r>
      <w:r>
        <w:rPr>
          <w:spacing w:val="-57"/>
        </w:rPr>
        <w:t xml:space="preserve"> </w:t>
      </w:r>
      <w:r>
        <w:t>to find the right information. In this study, we are</w:t>
      </w:r>
      <w:r>
        <w:rPr>
          <w:spacing w:val="1"/>
        </w:rPr>
        <w:t xml:space="preserve"> </w:t>
      </w:r>
      <w:r>
        <w:t>proposing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recommendation</w:t>
      </w:r>
      <w:r>
        <w:rPr>
          <w:spacing w:val="60"/>
        </w:rPr>
        <w:t xml:space="preserve"> </w:t>
      </w:r>
      <w:r>
        <w:t>algorithms</w:t>
      </w:r>
      <w:r>
        <w:rPr>
          <w:spacing w:val="-57"/>
        </w:rPr>
        <w:t xml:space="preserve"> </w:t>
      </w:r>
      <w:r>
        <w:t>to find the right article recommendations and a brief</w:t>
      </w:r>
      <w:r>
        <w:rPr>
          <w:spacing w:val="-57"/>
        </w:rPr>
        <w:t xml:space="preserve"> </w:t>
      </w:r>
      <w:r>
        <w:t>overview of the articles. To achieve this intelligent</w:t>
      </w:r>
      <w:r>
        <w:rPr>
          <w:spacing w:val="1"/>
        </w:rPr>
        <w:t xml:space="preserve"> </w:t>
      </w:r>
      <w:r>
        <w:t>algorithms and deep learning-based algorithms are</w:t>
      </w:r>
      <w:r>
        <w:rPr>
          <w:spacing w:val="1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[17].</w:t>
      </w:r>
    </w:p>
    <w:p w14:paraId="1B749CE9" w14:textId="77777777" w:rsidR="005428CE" w:rsidRDefault="005428CE">
      <w:pPr>
        <w:pStyle w:val="BodyText"/>
        <w:kinsoku w:val="0"/>
        <w:overflowPunct w:val="0"/>
        <w:spacing w:before="32"/>
        <w:ind w:left="119" w:right="38" w:firstLine="239"/>
        <w:jc w:val="both"/>
      </w:pPr>
      <w:r>
        <w:t>The</w:t>
      </w:r>
      <w:r>
        <w:rPr>
          <w:spacing w:val="32"/>
        </w:rPr>
        <w:t xml:space="preserve"> </w:t>
      </w:r>
      <w:r>
        <w:t>current</w:t>
      </w:r>
      <w:r>
        <w:rPr>
          <w:spacing w:val="32"/>
        </w:rPr>
        <w:t xml:space="preserve"> </w:t>
      </w:r>
      <w:r>
        <w:t>study</w:t>
      </w:r>
      <w:r>
        <w:rPr>
          <w:spacing w:val="33"/>
        </w:rPr>
        <w:t xml:space="preserve"> </w:t>
      </w:r>
      <w:r>
        <w:t>aims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develop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evaluate</w:t>
      </w:r>
      <w:r>
        <w:rPr>
          <w:spacing w:val="-58"/>
        </w:rPr>
        <w:t xml:space="preserve"> </w:t>
      </w:r>
      <w:r>
        <w:t>a sightseeing site suggestion system for assisting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visit</w:t>
      </w:r>
      <w:r>
        <w:rPr>
          <w:spacing w:val="1"/>
        </w:rPr>
        <w:t xml:space="preserve"> </w:t>
      </w:r>
      <w:r>
        <w:t>fre-</w:t>
      </w:r>
      <w:r>
        <w:rPr>
          <w:spacing w:val="-57"/>
        </w:rPr>
        <w:t xml:space="preserve"> </w:t>
      </w:r>
      <w:r>
        <w:t>quency. This system to recommend tourist sites to</w:t>
      </w:r>
      <w:r>
        <w:rPr>
          <w:spacing w:val="1"/>
        </w:rPr>
        <w:t xml:space="preserve"> </w:t>
      </w:r>
      <w:r>
        <w:t>users was created by combining a social network-</w:t>
      </w:r>
      <w:r>
        <w:rPr>
          <w:spacing w:val="1"/>
        </w:rPr>
        <w:t xml:space="preserve"> </w:t>
      </w:r>
      <w:r>
        <w:t>ing service (SNS), a Web-geographic information</w:t>
      </w:r>
      <w:r>
        <w:rPr>
          <w:spacing w:val="1"/>
        </w:rPr>
        <w:t xml:space="preserve"> </w:t>
      </w:r>
      <w:r>
        <w:t>system (GIS), and a recommendation system. The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weeks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Kamakura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with</w:t>
      </w:r>
    </w:p>
    <w:p w14:paraId="63B44E9D" w14:textId="77777777" w:rsidR="005428CE" w:rsidRDefault="005428CE">
      <w:pPr>
        <w:pStyle w:val="BodyText"/>
        <w:kinsoku w:val="0"/>
        <w:overflowPunct w:val="0"/>
        <w:spacing w:before="39"/>
        <w:ind w:left="119" w:right="117"/>
        <w:jc w:val="both"/>
      </w:pPr>
      <w:r>
        <w:br w:type="column"/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61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ques-</w:t>
      </w:r>
      <w:r>
        <w:rPr>
          <w:spacing w:val="-57"/>
        </w:rPr>
        <w:t xml:space="preserve"> </w:t>
      </w:r>
      <w:r>
        <w:t>tionnaire survey, the recommendation function of</w:t>
      </w:r>
      <w:r>
        <w:rPr>
          <w:spacing w:val="1"/>
        </w:rPr>
        <w:t xml:space="preserve"> </w:t>
      </w:r>
      <w:r>
        <w:t>sightseeing sites received mostly positive feedback</w:t>
      </w:r>
      <w:r>
        <w:rPr>
          <w:spacing w:val="1"/>
        </w:rPr>
        <w:t xml:space="preserve"> </w:t>
      </w:r>
      <w:r>
        <w:t>[9]</w:t>
      </w:r>
      <w:r>
        <w:rPr>
          <w:spacing w:val="22"/>
        </w:rPr>
        <w:t xml:space="preserve"> </w:t>
      </w:r>
      <w:r>
        <w:t>[].</w:t>
      </w:r>
    </w:p>
    <w:p w14:paraId="1738D12D" w14:textId="77777777" w:rsidR="005428CE" w:rsidRDefault="005428CE">
      <w:pPr>
        <w:pStyle w:val="BodyText"/>
        <w:kinsoku w:val="0"/>
        <w:overflowPunct w:val="0"/>
        <w:spacing w:before="5"/>
        <w:ind w:left="119" w:right="117" w:firstLine="239"/>
        <w:jc w:val="both"/>
      </w:pPr>
      <w:r>
        <w:t>are that. As the users of online news portals are</w:t>
      </w:r>
      <w:r>
        <w:rPr>
          <w:spacing w:val="1"/>
        </w:rPr>
        <w:t xml:space="preserve"> </w:t>
      </w:r>
      <w:r>
        <w:t>interested in specific domains and the hottest topics</w:t>
      </w:r>
      <w:r>
        <w:rPr>
          <w:spacing w:val="1"/>
        </w:rPr>
        <w:t xml:space="preserve"> </w:t>
      </w:r>
      <w:r>
        <w:t>of the day. Recommendation systems help people</w:t>
      </w:r>
      <w:r>
        <w:rPr>
          <w:spacing w:val="1"/>
        </w:rPr>
        <w:t xml:space="preserve"> </w:t>
      </w:r>
      <w:r>
        <w:t>make decisions and take action in these situations.</w:t>
      </w:r>
      <w:r>
        <w:rPr>
          <w:spacing w:val="1"/>
        </w:rPr>
        <w:t xml:space="preserve"> </w:t>
      </w:r>
      <w:r>
        <w:t>Recommendation systems with content-based filter-</w:t>
      </w:r>
      <w:r>
        <w:rPr>
          <w:spacing w:val="-57"/>
        </w:rPr>
        <w:t xml:space="preserve"> </w:t>
      </w:r>
      <w:r>
        <w:t>ing techniques help users to select the best products.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unsupervised</w:t>
      </w:r>
      <w:r>
        <w:rPr>
          <w:spacing w:val="-5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clusters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similar</w:t>
      </w:r>
      <w:r>
        <w:rPr>
          <w:spacing w:val="22"/>
        </w:rPr>
        <w:t xml:space="preserve"> </w:t>
      </w:r>
      <w:r>
        <w:t>groups</w:t>
      </w:r>
      <w:r>
        <w:rPr>
          <w:spacing w:val="21"/>
        </w:rPr>
        <w:t xml:space="preserve"> </w:t>
      </w:r>
      <w:r>
        <w:t>[11]</w:t>
      </w:r>
      <w:r>
        <w:rPr>
          <w:spacing w:val="22"/>
        </w:rPr>
        <w:t xml:space="preserve"> </w:t>
      </w:r>
      <w:r>
        <w:t>[16].</w:t>
      </w:r>
    </w:p>
    <w:p w14:paraId="79BD73A6" w14:textId="77777777" w:rsidR="005428CE" w:rsidRDefault="005428CE">
      <w:pPr>
        <w:pStyle w:val="BodyText"/>
        <w:kinsoku w:val="0"/>
        <w:overflowPunct w:val="0"/>
        <w:spacing w:before="13"/>
        <w:ind w:left="119" w:right="117" w:firstLine="23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helps travelers called TravelMate is proposed. This</w:t>
      </w:r>
      <w:r>
        <w:rPr>
          <w:spacing w:val="1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helps</w:t>
      </w:r>
      <w:r>
        <w:rPr>
          <w:spacing w:val="54"/>
        </w:rPr>
        <w:t xml:space="preserve"> </w:t>
      </w:r>
      <w:r>
        <w:t>tourists</w:t>
      </w:r>
      <w:r>
        <w:rPr>
          <w:spacing w:val="54"/>
        </w:rPr>
        <w:t xml:space="preserve"> </w:t>
      </w:r>
      <w:r>
        <w:t>choose</w:t>
      </w:r>
      <w:r>
        <w:rPr>
          <w:spacing w:val="54"/>
        </w:rPr>
        <w:t xml:space="preserve"> </w:t>
      </w:r>
      <w:r>
        <w:t>appropriate</w:t>
      </w:r>
      <w:r>
        <w:rPr>
          <w:spacing w:val="55"/>
        </w:rPr>
        <w:t xml:space="preserve"> </w:t>
      </w:r>
      <w:r>
        <w:t>tours</w:t>
      </w:r>
      <w:r>
        <w:rPr>
          <w:spacing w:val="54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trip</w:t>
      </w:r>
      <w:r>
        <w:rPr>
          <w:spacing w:val="1"/>
        </w:rPr>
        <w:t xml:space="preserve"> </w:t>
      </w:r>
      <w:r>
        <w:t>companions.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situations</w:t>
      </w:r>
      <w:r>
        <w:rPr>
          <w:spacing w:val="60"/>
        </w:rPr>
        <w:t xml:space="preserve"> </w:t>
      </w:r>
      <w:r>
        <w:t>like</w:t>
      </w:r>
      <w:r>
        <w:rPr>
          <w:spacing w:val="60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who know what they’re looking for, content-based</w:t>
      </w:r>
      <w:r>
        <w:rPr>
          <w:spacing w:val="1"/>
        </w:rPr>
        <w:t xml:space="preserve"> </w:t>
      </w:r>
      <w:r>
        <w:t>filtering</w:t>
      </w:r>
      <w:r>
        <w:rPr>
          <w:spacing w:val="-8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best.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58"/>
        </w:rPr>
        <w:t xml:space="preserve"> </w:t>
      </w:r>
      <w:r>
        <w:t>unsure about the requirements, the conversational</w:t>
      </w:r>
      <w:r>
        <w:rPr>
          <w:spacing w:val="1"/>
        </w:rPr>
        <w:t xml:space="preserve"> </w:t>
      </w:r>
      <w:r>
        <w:t>recommendation system (CRS) assists in clarifying</w:t>
      </w:r>
      <w:r>
        <w:rPr>
          <w:spacing w:val="1"/>
        </w:rPr>
        <w:t xml:space="preserve"> </w:t>
      </w:r>
      <w:r>
        <w:t>the demands during the chatting process safely and</w:t>
      </w:r>
      <w:r>
        <w:rPr>
          <w:spacing w:val="1"/>
        </w:rPr>
        <w:t xml:space="preserve"> </w:t>
      </w:r>
      <w:r>
        <w:t>engagingly</w:t>
      </w:r>
      <w:r>
        <w:rPr>
          <w:spacing w:val="22"/>
        </w:rPr>
        <w:t xml:space="preserve"> </w:t>
      </w:r>
      <w:r>
        <w:t>[10].</w:t>
      </w:r>
    </w:p>
    <w:p w14:paraId="740AB25E" w14:textId="77777777" w:rsidR="005428CE" w:rsidRDefault="005428CE">
      <w:pPr>
        <w:pStyle w:val="BodyText"/>
        <w:kinsoku w:val="0"/>
        <w:overflowPunct w:val="0"/>
        <w:spacing w:before="14"/>
        <w:ind w:left="119" w:right="117" w:firstLine="239"/>
        <w:jc w:val="both"/>
      </w:pPr>
      <w:r>
        <w:t>Nowadays digital marketing is at its peak. The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business. This study aims to design a recommen-</w:t>
      </w:r>
      <w:r>
        <w:rPr>
          <w:spacing w:val="1"/>
        </w:rPr>
        <w:t xml:space="preserve"> </w:t>
      </w:r>
      <w:r>
        <w:t>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cinema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television</w:t>
      </w:r>
      <w:r>
        <w:rPr>
          <w:spacing w:val="-11"/>
        </w:rPr>
        <w:t xml:space="preserve"> </w:t>
      </w:r>
      <w:r>
        <w:t>advertisements</w:t>
      </w:r>
      <w:r>
        <w:rPr>
          <w:spacing w:val="-9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 decision tree. The model automatically takes the</w:t>
      </w:r>
      <w:r>
        <w:rPr>
          <w:spacing w:val="1"/>
        </w:rPr>
        <w:t xml:space="preserve"> </w:t>
      </w:r>
      <w:r>
        <w:t>characteristics from the description. This is used in</w:t>
      </w:r>
      <w:r>
        <w:rPr>
          <w:spacing w:val="1"/>
        </w:rPr>
        <w:t xml:space="preserve"> </w:t>
      </w:r>
      <w:r>
        <w:t>the recommendation of smart data and multimedia</w:t>
      </w:r>
      <w:r>
        <w:rPr>
          <w:spacing w:val="1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[20]</w:t>
      </w:r>
      <w:r>
        <w:rPr>
          <w:spacing w:val="23"/>
        </w:rPr>
        <w:t xml:space="preserve"> </w:t>
      </w:r>
      <w:r>
        <w:t>[1]</w:t>
      </w:r>
      <w:r>
        <w:rPr>
          <w:spacing w:val="23"/>
        </w:rPr>
        <w:t xml:space="preserve"> </w:t>
      </w:r>
      <w:r>
        <w:t>[2].</w:t>
      </w:r>
    </w:p>
    <w:p w14:paraId="5969C525" w14:textId="77777777" w:rsidR="005428CE" w:rsidRDefault="005428CE">
      <w:pPr>
        <w:pStyle w:val="BodyText"/>
        <w:kinsoku w:val="0"/>
        <w:overflowPunct w:val="0"/>
        <w:spacing w:before="12"/>
        <w:ind w:left="119" w:right="117" w:firstLine="239"/>
        <w:jc w:val="both"/>
      </w:pPr>
      <w:r>
        <w:t>The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in-</w:t>
      </w:r>
      <w:r>
        <w:rPr>
          <w:spacing w:val="1"/>
        </w:rPr>
        <w:t xml:space="preserve"> </w:t>
      </w:r>
      <w:r>
        <w:t>creasing</w:t>
      </w:r>
      <w:r>
        <w:rPr>
          <w:spacing w:val="-14"/>
        </w:rPr>
        <w:t xml:space="preserve"> </w:t>
      </w:r>
      <w:r>
        <w:t>exponentially.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demand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employ-</w:t>
      </w:r>
      <w:r>
        <w:rPr>
          <w:spacing w:val="-57"/>
        </w:rPr>
        <w:t xml:space="preserve"> </w:t>
      </w:r>
      <w:r>
        <w:t>ment</w:t>
      </w:r>
      <w:r>
        <w:rPr>
          <w:spacing w:val="-4"/>
        </w:rPr>
        <w:t xml:space="preserve"> </w:t>
      </w:r>
      <w:r>
        <w:t>amongst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employers.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study,</w:t>
      </w:r>
      <w:r>
        <w:rPr>
          <w:spacing w:val="-5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proposing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employment. This system is using the collaborative</w:t>
      </w:r>
      <w:r>
        <w:rPr>
          <w:spacing w:val="1"/>
        </w:rPr>
        <w:t xml:space="preserve"> </w:t>
      </w:r>
      <w:r>
        <w:t>filtering recommendation framework Mahout built</w:t>
      </w:r>
      <w:r>
        <w:rPr>
          <w:spacing w:val="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study</w:t>
      </w:r>
      <w:r>
        <w:rPr>
          <w:spacing w:val="23"/>
        </w:rPr>
        <w:t xml:space="preserve"> </w:t>
      </w:r>
      <w:r>
        <w:t>[4].</w:t>
      </w:r>
    </w:p>
    <w:p w14:paraId="49BD062A" w14:textId="77777777" w:rsidR="005428CE" w:rsidRDefault="005428CE">
      <w:pPr>
        <w:pStyle w:val="BodyText"/>
        <w:kinsoku w:val="0"/>
        <w:overflowPunct w:val="0"/>
        <w:spacing w:before="10"/>
        <w:ind w:left="119" w:right="117" w:firstLine="239"/>
        <w:jc w:val="both"/>
      </w:pPr>
      <w:r>
        <w:t>Traditional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e-</w:t>
      </w:r>
      <w:r>
        <w:rPr>
          <w:spacing w:val="-57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suggestion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further data analysis. In this study, we propose a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technology</w:t>
      </w:r>
      <w:r>
        <w:rPr>
          <w:spacing w:val="61"/>
        </w:rPr>
        <w:t xml:space="preserve"> </w:t>
      </w:r>
      <w:r>
        <w:t>recommendation</w:t>
      </w:r>
      <w:r>
        <w:rPr>
          <w:spacing w:val="6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 its application, and analysis and summary of</w:t>
      </w:r>
      <w:r>
        <w:rPr>
          <w:spacing w:val="1"/>
        </w:rPr>
        <w:t xml:space="preserve"> </w:t>
      </w:r>
      <w:r>
        <w:t>many</w:t>
      </w:r>
      <w:r>
        <w:rPr>
          <w:spacing w:val="33"/>
        </w:rPr>
        <w:t xml:space="preserve"> </w:t>
      </w:r>
      <w:r>
        <w:t>e-commerce</w:t>
      </w:r>
      <w:r>
        <w:rPr>
          <w:spacing w:val="33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behavior</w:t>
      </w:r>
      <w:r>
        <w:rPr>
          <w:spacing w:val="33"/>
        </w:rPr>
        <w:t xml:space="preserve"> </w:t>
      </w:r>
      <w:r>
        <w:t>data.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central</w:t>
      </w:r>
    </w:p>
    <w:p w14:paraId="73A25E68" w14:textId="77777777" w:rsidR="005428CE" w:rsidRDefault="005428CE">
      <w:pPr>
        <w:pStyle w:val="BodyText"/>
        <w:kinsoku w:val="0"/>
        <w:overflowPunct w:val="0"/>
        <w:spacing w:before="10"/>
        <w:ind w:left="119" w:right="117" w:firstLine="239"/>
        <w:jc w:val="both"/>
        <w:sectPr w:rsidR="005428CE">
          <w:pgSz w:w="12240" w:h="15840"/>
          <w:pgMar w:top="980" w:right="860" w:bottom="280" w:left="860" w:header="720" w:footer="720" w:gutter="0"/>
          <w:cols w:num="2" w:space="720" w:equalWidth="0">
            <w:col w:w="5181" w:space="79"/>
            <w:col w:w="5260"/>
          </w:cols>
          <w:noEndnote/>
        </w:sectPr>
      </w:pPr>
    </w:p>
    <w:p w14:paraId="370CC43A" w14:textId="77777777" w:rsidR="005428CE" w:rsidRDefault="005428CE">
      <w:pPr>
        <w:pStyle w:val="BodyText"/>
        <w:kinsoku w:val="0"/>
        <w:overflowPunct w:val="0"/>
        <w:spacing w:before="119"/>
        <w:ind w:left="119" w:right="38"/>
        <w:jc w:val="both"/>
      </w:pPr>
      <w:r>
        <w:lastRenderedPageBreak/>
        <w:t>idea is to collect and pre-process data in real-time</w:t>
      </w:r>
      <w:r>
        <w:rPr>
          <w:spacing w:val="1"/>
        </w:rPr>
        <w:t xml:space="preserve"> </w:t>
      </w:r>
      <w:r>
        <w:t>from numerous e-commerce platforms that generate</w:t>
      </w:r>
      <w:r>
        <w:rPr>
          <w:spacing w:val="-57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users’</w:t>
      </w:r>
      <w:r>
        <w:rPr>
          <w:spacing w:val="-57"/>
        </w:rPr>
        <w:t xml:space="preserve"> </w:t>
      </w:r>
      <w:r>
        <w:t>personalized</w:t>
      </w:r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[15]</w:t>
      </w:r>
      <w:r>
        <w:rPr>
          <w:spacing w:val="22"/>
        </w:rPr>
        <w:t xml:space="preserve"> </w:t>
      </w:r>
      <w:r>
        <w:t>[12]</w:t>
      </w:r>
      <w:r>
        <w:rPr>
          <w:spacing w:val="23"/>
        </w:rPr>
        <w:t xml:space="preserve"> </w:t>
      </w:r>
      <w:r>
        <w:t>[3].</w:t>
      </w:r>
    </w:p>
    <w:p w14:paraId="7FD0B610" w14:textId="77777777" w:rsidR="005428CE" w:rsidRDefault="005428CE">
      <w:pPr>
        <w:pStyle w:val="BodyText"/>
        <w:kinsoku w:val="0"/>
        <w:overflowPunct w:val="0"/>
        <w:spacing w:before="23"/>
        <w:ind w:left="119" w:right="38" w:firstLine="239"/>
        <w:jc w:val="both"/>
      </w:pPr>
      <w:r>
        <w:t>A good recommendation system promotes prod-</w:t>
      </w:r>
      <w:r>
        <w:rPr>
          <w:spacing w:val="1"/>
        </w:rPr>
        <w:t xml:space="preserve"> </w:t>
      </w:r>
      <w:r>
        <w:t>ucts</w:t>
      </w:r>
      <w:r>
        <w:rPr>
          <w:spacing w:val="52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e-commerce</w:t>
      </w:r>
      <w:r>
        <w:rPr>
          <w:spacing w:val="52"/>
        </w:rPr>
        <w:t xml:space="preserve"> </w:t>
      </w:r>
      <w:r>
        <w:t>platform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user</w:t>
      </w:r>
      <w:r>
        <w:rPr>
          <w:spacing w:val="53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history.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user engagement on the site. The recommendation</w:t>
      </w:r>
      <w:r>
        <w:rPr>
          <w:spacing w:val="1"/>
        </w:rPr>
        <w:t xml:space="preserve"> </w:t>
      </w:r>
      <w:r>
        <w:t>system works by establishing relationships between</w:t>
      </w:r>
      <w:r>
        <w:rPr>
          <w:spacing w:val="-57"/>
        </w:rPr>
        <w:t xml:space="preserve"> </w:t>
      </w:r>
      <w:r>
        <w:t>items or users. Every online platform needs a good</w:t>
      </w:r>
      <w:r>
        <w:rPr>
          <w:spacing w:val="1"/>
        </w:rPr>
        <w:t xml:space="preserve"> </w:t>
      </w:r>
      <w:r>
        <w:t>recommendation system. Hybrid Recommendation</w:t>
      </w:r>
      <w:r>
        <w:rPr>
          <w:spacing w:val="1"/>
        </w:rPr>
        <w:t xml:space="preserve"> </w:t>
      </w:r>
      <w:r>
        <w:t>combines the predictions of two or more recom-</w:t>
      </w:r>
      <w:r>
        <w:rPr>
          <w:spacing w:val="1"/>
        </w:rPr>
        <w:t xml:space="preserve"> </w:t>
      </w:r>
      <w:r>
        <w:t>mendation systems. This system combines predic-</w:t>
      </w:r>
      <w:r>
        <w:rPr>
          <w:spacing w:val="1"/>
        </w:rPr>
        <w:t xml:space="preserve"> </w:t>
      </w:r>
      <w:r>
        <w:t>tions from product-based predictions, done using a</w:t>
      </w:r>
      <w:r>
        <w:rPr>
          <w:spacing w:val="1"/>
        </w:rPr>
        <w:t xml:space="preserve"> </w:t>
      </w:r>
      <w:r>
        <w:t>Graph-based recommendation system, and predic-</w:t>
      </w:r>
      <w:r>
        <w:rPr>
          <w:spacing w:val="1"/>
        </w:rPr>
        <w:t xml:space="preserve"> </w:t>
      </w:r>
      <w:r>
        <w:t>tions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Collaborative</w:t>
      </w:r>
      <w:r>
        <w:rPr>
          <w:spacing w:val="-58"/>
        </w:rPr>
        <w:t xml:space="preserve"> </w:t>
      </w:r>
      <w:r>
        <w:t>Filtering</w:t>
      </w:r>
      <w:r>
        <w:rPr>
          <w:spacing w:val="22"/>
        </w:rPr>
        <w:t xml:space="preserve"> </w:t>
      </w:r>
      <w:r>
        <w:t>recommendation</w:t>
      </w:r>
      <w:r>
        <w:rPr>
          <w:spacing w:val="22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[8]</w:t>
      </w:r>
      <w:r>
        <w:rPr>
          <w:spacing w:val="22"/>
        </w:rPr>
        <w:t xml:space="preserve"> </w:t>
      </w:r>
      <w:r>
        <w:t>[6].</w:t>
      </w:r>
    </w:p>
    <w:p w14:paraId="04E59195" w14:textId="77777777" w:rsidR="005428CE" w:rsidRDefault="005428CE">
      <w:pPr>
        <w:pStyle w:val="BodyText"/>
        <w:kinsoku w:val="0"/>
        <w:overflowPunct w:val="0"/>
        <w:spacing w:before="37"/>
        <w:ind w:left="119" w:right="38" w:firstLine="239"/>
        <w:jc w:val="both"/>
      </w:pPr>
      <w:r>
        <w:t>A</w:t>
      </w:r>
      <w:r>
        <w:rPr>
          <w:spacing w:val="-7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aid</w:t>
      </w:r>
      <w:r>
        <w:rPr>
          <w:spacing w:val="-6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t>in filtering the copious lodging information. 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uses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content-based</w:t>
      </w:r>
      <w:r>
        <w:rPr>
          <w:spacing w:val="60"/>
        </w:rPr>
        <w:t xml:space="preserve"> </w:t>
      </w:r>
      <w:r>
        <w:t>filtering</w:t>
      </w:r>
      <w:r>
        <w:rPr>
          <w:spacing w:val="60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 deliver good accommodation recommendations</w:t>
      </w:r>
      <w:r>
        <w:rPr>
          <w:spacing w:val="1"/>
        </w:rPr>
        <w:t xml:space="preserve"> </w:t>
      </w:r>
      <w:r>
        <w:t>by offering relevant recommendations by extracting</w:t>
      </w:r>
      <w:r>
        <w:rPr>
          <w:spacing w:val="-57"/>
        </w:rPr>
        <w:t xml:space="preserve"> </w:t>
      </w:r>
      <w:r>
        <w:t>content</w:t>
      </w:r>
      <w:r>
        <w:rPr>
          <w:spacing w:val="10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users.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users</w:t>
      </w:r>
    </w:p>
    <w:p w14:paraId="760EA7B7" w14:textId="77777777" w:rsidR="005428CE" w:rsidRDefault="005428CE">
      <w:pPr>
        <w:pStyle w:val="BodyText"/>
        <w:kinsoku w:val="0"/>
        <w:overflowPunct w:val="0"/>
      </w:pPr>
      <w:r>
        <w:br w:type="column"/>
      </w:r>
    </w:p>
    <w:p w14:paraId="2B45063A" w14:textId="77777777" w:rsidR="005428CE" w:rsidRDefault="005428CE">
      <w:pPr>
        <w:pStyle w:val="BodyText"/>
        <w:kinsoku w:val="0"/>
        <w:overflowPunct w:val="0"/>
      </w:pPr>
    </w:p>
    <w:p w14:paraId="120CA488" w14:textId="77777777" w:rsidR="005428CE" w:rsidRDefault="005428CE">
      <w:pPr>
        <w:pStyle w:val="BodyText"/>
        <w:kinsoku w:val="0"/>
        <w:overflowPunct w:val="0"/>
      </w:pPr>
    </w:p>
    <w:p w14:paraId="0A10B77F" w14:textId="77777777" w:rsidR="005428CE" w:rsidRDefault="005428CE">
      <w:pPr>
        <w:pStyle w:val="BodyText"/>
        <w:kinsoku w:val="0"/>
        <w:overflowPunct w:val="0"/>
      </w:pPr>
    </w:p>
    <w:p w14:paraId="3E5C3E8E" w14:textId="77777777" w:rsidR="005428CE" w:rsidRDefault="005428CE">
      <w:pPr>
        <w:pStyle w:val="BodyText"/>
        <w:kinsoku w:val="0"/>
        <w:overflowPunct w:val="0"/>
      </w:pPr>
    </w:p>
    <w:p w14:paraId="73D8A8FF" w14:textId="77777777" w:rsidR="005428CE" w:rsidRDefault="005428CE">
      <w:pPr>
        <w:pStyle w:val="BodyText"/>
        <w:kinsoku w:val="0"/>
        <w:overflowPunct w:val="0"/>
      </w:pPr>
    </w:p>
    <w:p w14:paraId="59D82F8D" w14:textId="77777777" w:rsidR="005428CE" w:rsidRDefault="005428CE">
      <w:pPr>
        <w:pStyle w:val="BodyText"/>
        <w:kinsoku w:val="0"/>
        <w:overflowPunct w:val="0"/>
      </w:pPr>
    </w:p>
    <w:p w14:paraId="55A52A3C" w14:textId="77777777" w:rsidR="005428CE" w:rsidRDefault="005428CE">
      <w:pPr>
        <w:pStyle w:val="BodyText"/>
        <w:kinsoku w:val="0"/>
        <w:overflowPunct w:val="0"/>
      </w:pPr>
    </w:p>
    <w:p w14:paraId="3C521CDC" w14:textId="77777777" w:rsidR="005428CE" w:rsidRDefault="005428CE">
      <w:pPr>
        <w:pStyle w:val="BodyText"/>
        <w:kinsoku w:val="0"/>
        <w:overflowPunct w:val="0"/>
      </w:pPr>
    </w:p>
    <w:p w14:paraId="3529EE54" w14:textId="77777777" w:rsidR="005428CE" w:rsidRDefault="005428CE">
      <w:pPr>
        <w:pStyle w:val="BodyText"/>
        <w:kinsoku w:val="0"/>
        <w:overflowPunct w:val="0"/>
      </w:pPr>
    </w:p>
    <w:p w14:paraId="24A8CE28" w14:textId="77777777" w:rsidR="005428CE" w:rsidRDefault="005428CE">
      <w:pPr>
        <w:pStyle w:val="BodyText"/>
        <w:kinsoku w:val="0"/>
        <w:overflowPunct w:val="0"/>
      </w:pPr>
    </w:p>
    <w:p w14:paraId="7AF98C80" w14:textId="77777777" w:rsidR="005428CE" w:rsidRDefault="005428CE">
      <w:pPr>
        <w:pStyle w:val="BodyText"/>
        <w:kinsoku w:val="0"/>
        <w:overflowPunct w:val="0"/>
      </w:pPr>
    </w:p>
    <w:p w14:paraId="528FFEA3" w14:textId="77777777" w:rsidR="005428CE" w:rsidRDefault="005428CE">
      <w:pPr>
        <w:pStyle w:val="BodyText"/>
        <w:kinsoku w:val="0"/>
        <w:overflowPunct w:val="0"/>
      </w:pPr>
    </w:p>
    <w:p w14:paraId="7928A208" w14:textId="77777777" w:rsidR="005428CE" w:rsidRDefault="005428CE">
      <w:pPr>
        <w:pStyle w:val="BodyText"/>
        <w:kinsoku w:val="0"/>
        <w:overflowPunct w:val="0"/>
      </w:pPr>
    </w:p>
    <w:p w14:paraId="26DCFF8C" w14:textId="77777777" w:rsidR="005428CE" w:rsidRDefault="005428CE">
      <w:pPr>
        <w:pStyle w:val="BodyText"/>
        <w:kinsoku w:val="0"/>
        <w:overflowPunct w:val="0"/>
      </w:pPr>
    </w:p>
    <w:p w14:paraId="07447468" w14:textId="77777777" w:rsidR="005428CE" w:rsidRDefault="005428CE">
      <w:pPr>
        <w:pStyle w:val="BodyText"/>
        <w:kinsoku w:val="0"/>
        <w:overflowPunct w:val="0"/>
      </w:pPr>
    </w:p>
    <w:p w14:paraId="68326563" w14:textId="77777777" w:rsidR="005428CE" w:rsidRDefault="005428CE">
      <w:pPr>
        <w:pStyle w:val="BodyText"/>
        <w:kinsoku w:val="0"/>
        <w:overflowPunct w:val="0"/>
      </w:pPr>
    </w:p>
    <w:p w14:paraId="70687C3A" w14:textId="77777777" w:rsidR="005428CE" w:rsidRDefault="005428CE">
      <w:pPr>
        <w:pStyle w:val="BodyText"/>
        <w:kinsoku w:val="0"/>
        <w:overflowPunct w:val="0"/>
      </w:pPr>
    </w:p>
    <w:p w14:paraId="7372A12C" w14:textId="77777777" w:rsidR="005428CE" w:rsidRDefault="005428CE">
      <w:pPr>
        <w:pStyle w:val="BodyText"/>
        <w:kinsoku w:val="0"/>
        <w:overflowPunct w:val="0"/>
      </w:pPr>
    </w:p>
    <w:p w14:paraId="0F9E089A" w14:textId="77777777" w:rsidR="005428CE" w:rsidRDefault="005428CE">
      <w:pPr>
        <w:pStyle w:val="BodyText"/>
        <w:kinsoku w:val="0"/>
        <w:overflowPunct w:val="0"/>
      </w:pPr>
    </w:p>
    <w:p w14:paraId="3CBCB9E9" w14:textId="77777777" w:rsidR="005428CE" w:rsidRDefault="005428CE">
      <w:pPr>
        <w:pStyle w:val="BodyText"/>
        <w:kinsoku w:val="0"/>
        <w:overflowPunct w:val="0"/>
        <w:spacing w:before="188"/>
        <w:ind w:left="119" w:firstLine="239"/>
        <w:rPr>
          <w:w w:val="95"/>
        </w:rPr>
      </w:pPr>
      <w:r>
        <w:t>The</w:t>
      </w:r>
      <w:r>
        <w:rPr>
          <w:spacing w:val="-57"/>
        </w:rPr>
        <w:t xml:space="preserve"> </w:t>
      </w:r>
      <w:r>
        <w:rPr>
          <w:w w:val="95"/>
        </w:rPr>
        <w:t>stages:</w:t>
      </w:r>
    </w:p>
    <w:p w14:paraId="2F3501CD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  <w:r>
        <w:br w:type="column"/>
      </w:r>
    </w:p>
    <w:p w14:paraId="1F92ED5E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62A8E518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0469C188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683242E3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6B3CFF6A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1E1F7681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3811E30B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213FEEF8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2CBF6EFF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4711EA61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1559587E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1FA497AB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085B2FF3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2D4B32ED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38ED8A09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0BD5503E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11740D41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2C2D28F7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5B8967F7" w14:textId="77777777" w:rsidR="005428CE" w:rsidRDefault="005428CE">
      <w:pPr>
        <w:pStyle w:val="BodyText"/>
        <w:kinsoku w:val="0"/>
        <w:overflowPunct w:val="0"/>
        <w:spacing w:before="2"/>
        <w:rPr>
          <w:sz w:val="17"/>
          <w:szCs w:val="17"/>
        </w:rPr>
      </w:pPr>
    </w:p>
    <w:p w14:paraId="41665F93" w14:textId="77777777" w:rsidR="005428CE" w:rsidRDefault="005428CE">
      <w:pPr>
        <w:pStyle w:val="BodyText"/>
        <w:kinsoku w:val="0"/>
        <w:overflowPunct w:val="0"/>
        <w:ind w:left="1539" w:right="2347"/>
        <w:jc w:val="center"/>
        <w:rPr>
          <w:sz w:val="18"/>
          <w:szCs w:val="18"/>
        </w:rPr>
      </w:pPr>
      <w:r>
        <w:rPr>
          <w:sz w:val="18"/>
          <w:szCs w:val="18"/>
        </w:rPr>
        <w:t>Table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I</w:t>
      </w:r>
    </w:p>
    <w:p w14:paraId="0F6D5303" w14:textId="40657FBD" w:rsidR="005428CE" w:rsidRDefault="000F5049">
      <w:pPr>
        <w:pStyle w:val="BodyText"/>
        <w:kinsoku w:val="0"/>
        <w:overflowPunct w:val="0"/>
        <w:spacing w:before="2"/>
        <w:ind w:left="587" w:right="1394"/>
        <w:jc w:val="center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4146403" wp14:editId="464AD8A1">
                <wp:simplePos x="0" y="0"/>
                <wp:positionH relativeFrom="page">
                  <wp:posOffset>3959860</wp:posOffset>
                </wp:positionH>
                <wp:positionV relativeFrom="paragraph">
                  <wp:posOffset>-2712720</wp:posOffset>
                </wp:positionV>
                <wp:extent cx="2929255" cy="2608580"/>
                <wp:effectExtent l="0" t="0" r="0" b="0"/>
                <wp:wrapNone/>
                <wp:docPr id="146794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260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48"/>
                              <w:gridCol w:w="1269"/>
                              <w:gridCol w:w="2685"/>
                            </w:tblGrid>
                            <w:tr w:rsidR="005428CE" w14:paraId="7EB3E1A7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949C63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S.No.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402E8C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05468DA0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428CE" w14:paraId="4DC40212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E4BC27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130101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4B1A5F3A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URL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business</w:t>
                                  </w:r>
                                </w:p>
                              </w:tc>
                            </w:tr>
                            <w:tr w:rsidR="005428CE" w14:paraId="715A5C7D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9049BF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6A2318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5FD10930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5428CE" w14:paraId="634E4D9D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9B1BDA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88382A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1BDF5F0E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5428CE" w14:paraId="42F053AB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045C59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5793C8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online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order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72CD2423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Yes/No</w:t>
                                  </w:r>
                                </w:p>
                              </w:tc>
                            </w:tr>
                            <w:tr w:rsidR="005428CE" w14:paraId="036F0113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16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C691D4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5.</w:t>
                                  </w:r>
                                </w:p>
                                <w:p w14:paraId="14D5292A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" w:line="240" w:lineRule="auto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98FE1C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book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table</w:t>
                                  </w:r>
                                </w:p>
                                <w:p w14:paraId="18594773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3416C0FF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Yes/No</w:t>
                                  </w:r>
                                </w:p>
                                <w:p w14:paraId="67F6D5A5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2" w:line="240" w:lineRule="auto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Ratings</w:t>
                                  </w:r>
                                </w:p>
                              </w:tc>
                            </w:tr>
                            <w:tr w:rsidR="005428CE" w14:paraId="0E70967F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88D91E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FE3BFA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votes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544FA4C2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votes</w:t>
                                  </w:r>
                                </w:p>
                              </w:tc>
                            </w:tr>
                            <w:tr w:rsidR="005428CE" w14:paraId="2266AD0D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4A4ED2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BE891C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619EC133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Phone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5428CE" w14:paraId="05A28387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09984C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248DE1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2C63A44A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Location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5428CE" w14:paraId="737FD114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9C97F3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7E312E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rest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04315468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5428CE" w14:paraId="0555147F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84D38E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B4965F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dish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liked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75F9A5A8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Dishes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liked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5428CE" w14:paraId="651B13EA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00065C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00B012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cuisines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6D6F624D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cuisines</w:t>
                                  </w:r>
                                </w:p>
                              </w:tc>
                            </w:tr>
                            <w:tr w:rsidR="005428CE" w14:paraId="536D03C5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D7E03B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C22AAD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7" w:lineRule="exact"/>
                                    <w:rPr>
                                      <w:rFonts w:ascii="Lucida Sans" w:hAnsi="Lucida Sans" w:cs="Lucida Sans"/>
                                      <w:i/>
                                      <w:iCs/>
                                      <w:position w:val="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18"/>
                                      <w:szCs w:val="18"/>
                                    </w:rPr>
                                    <w:t>approx</w:t>
                                  </w:r>
                                  <w:r>
                                    <w:rPr>
                                      <w:rFonts w:ascii="Inter" w:hAnsi="Inter" w:cs="Inter"/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ucida Sans" w:hAnsi="Lucida Sans" w:cs="Lucida Sans"/>
                                      <w:i/>
                                      <w:iCs/>
                                      <w:position w:val="2"/>
                                      <w:sz w:val="18"/>
                                      <w:szCs w:val="18"/>
                                    </w:rPr>
                                    <w:t>ost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01EBF044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cost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two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people</w:t>
                                  </w:r>
                                </w:p>
                              </w:tc>
                            </w:tr>
                            <w:tr w:rsidR="005428CE" w14:paraId="1F1908E1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3676B6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4DBEF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reviews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list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2A266C64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reviews</w:t>
                                  </w:r>
                                </w:p>
                              </w:tc>
                            </w:tr>
                            <w:tr w:rsidR="005428CE" w14:paraId="47131F0C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3"/>
                              </w:trPr>
                              <w:tc>
                                <w:tcPr>
                                  <w:tcW w:w="648" w:type="dxa"/>
                                  <w:vMerge w:val="restart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765D55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215" w:right="0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3DE74532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3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menu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6C56554B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183" w:lineRule="exact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Menu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5428CE" w14:paraId="2EC8975C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3"/>
                              </w:trPr>
                              <w:tc>
                                <w:tcPr>
                                  <w:tcW w:w="648" w:type="dxa"/>
                                  <w:vMerge/>
                                  <w:tcBorders>
                                    <w:top w:val="nil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9AF27D" w14:textId="77777777" w:rsidR="005428CE" w:rsidRDefault="005428C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4" w:type="dxa"/>
                                  <w:gridSpan w:val="2"/>
                                  <w:tcBorders>
                                    <w:top w:val="none" w:sz="6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2A558B2A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ind w:left="0" w:right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428CE" w14:paraId="0CF95162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637ABD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88817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Listed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one" w:sz="6" w:space="0" w:color="auto"/>
                                  </w:tcBorders>
                                </w:tcPr>
                                <w:p w14:paraId="3C39B59E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dine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delivery,pubs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bars</w:t>
                                  </w:r>
                                </w:p>
                              </w:tc>
                            </w:tr>
                            <w:tr w:rsidR="005428CE" w14:paraId="0AAF7685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8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6" w:space="0" w:color="auto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53B3CE0E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102" w:right="9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17.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single" w:sz="4" w:space="0" w:color="000000"/>
                                  </w:tcBorders>
                                </w:tcPr>
                                <w:p w14:paraId="33F4C46E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listed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in(city)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0208587" w14:textId="77777777" w:rsidR="005428CE" w:rsidRDefault="005428CE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98" w:right="9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</w:tbl>
                          <w:p w14:paraId="08628411" w14:textId="77777777" w:rsidR="005428CE" w:rsidRDefault="005428CE">
                            <w:pPr>
                              <w:pStyle w:val="BodyText"/>
                              <w:kinsoku w:val="0"/>
                              <w:overflowPunct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146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8pt;margin-top:-213.6pt;width:230.65pt;height:205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48"/>
                        <w:gridCol w:w="1269"/>
                        <w:gridCol w:w="2685"/>
                      </w:tblGrid>
                      <w:tr w:rsidR="005428CE" w14:paraId="7EB3E1A7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949C63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S.No.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402E8C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Column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05468DA0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</w:tc>
                      </w:tr>
                      <w:tr w:rsidR="005428CE" w14:paraId="4DC40212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E4BC27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130101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4B1A5F3A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r>
                              <w:rPr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business</w:t>
                            </w:r>
                          </w:p>
                        </w:tc>
                      </w:tr>
                      <w:tr w:rsidR="005428CE" w14:paraId="715A5C7D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9049BF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6A2318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5FD10930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restaurant</w:t>
                            </w:r>
                          </w:p>
                        </w:tc>
                      </w:tr>
                      <w:tr w:rsidR="005428CE" w14:paraId="634E4D9D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9B1BDA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88382A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1BDF5F0E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restaurant</w:t>
                            </w:r>
                          </w:p>
                        </w:tc>
                      </w:tr>
                      <w:tr w:rsidR="005428CE" w14:paraId="42F053AB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045C59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5793C8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online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order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72CD2423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Yes/No</w:t>
                            </w:r>
                          </w:p>
                        </w:tc>
                      </w:tr>
                      <w:tr w:rsidR="005428CE" w14:paraId="036F0113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16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C691D4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</w:t>
                            </w:r>
                          </w:p>
                          <w:p w14:paraId="14D5292A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spacing w:before="2" w:line="240" w:lineRule="auto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98FE1C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book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table</w:t>
                            </w:r>
                          </w:p>
                          <w:p w14:paraId="18594773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spacing w:before="2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3416C0FF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Yes/No</w:t>
                            </w:r>
                          </w:p>
                          <w:p w14:paraId="67F6D5A5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spacing w:before="2" w:line="240" w:lineRule="auto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Ratings</w:t>
                            </w:r>
                          </w:p>
                        </w:tc>
                      </w:tr>
                      <w:tr w:rsidR="005428CE" w14:paraId="0E70967F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88D91E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FE3BFA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votes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544FA4C2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r>
                              <w:rPr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votes</w:t>
                            </w:r>
                          </w:p>
                        </w:tc>
                      </w:tr>
                      <w:tr w:rsidR="005428CE" w14:paraId="2266AD0D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4A4ED2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BE891C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619EC133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Phone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</w:tr>
                      <w:tr w:rsidR="005428CE" w14:paraId="05A28387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09984C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248DE1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2C63A44A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Location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restaurant</w:t>
                            </w:r>
                          </w:p>
                        </w:tc>
                      </w:tr>
                      <w:tr w:rsidR="005428CE" w14:paraId="737FD114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9C97F3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7E312E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rest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04315468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  <w:r>
                              <w:rPr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restaurant</w:t>
                            </w:r>
                          </w:p>
                        </w:tc>
                      </w:tr>
                      <w:tr w:rsidR="005428CE" w14:paraId="0555147F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84D38E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B4965F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dish</w:t>
                            </w:r>
                            <w:r>
                              <w:rPr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liked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75F9A5A8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Dishes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liked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by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</w:tr>
                      <w:tr w:rsidR="005428CE" w14:paraId="651B13EA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00065C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00B012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cuisines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6D6F624D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cuisines</w:t>
                            </w:r>
                          </w:p>
                        </w:tc>
                      </w:tr>
                      <w:tr w:rsidR="005428CE" w14:paraId="536D03C5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D7E03B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C22AAD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spacing w:line="187" w:lineRule="exact"/>
                              <w:rPr>
                                <w:rFonts w:ascii="Lucida Sans" w:hAnsi="Lucida Sans" w:cs="Lucida Sans"/>
                                <w:i/>
                                <w:iCs/>
                                <w:positio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szCs w:val="18"/>
                              </w:rPr>
                              <w:t>approx</w:t>
                            </w:r>
                            <w:r>
                              <w:rPr>
                                <w:rFonts w:ascii="Inter" w:hAnsi="Inter" w:cs="Inter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Fonts w:ascii="Lucida Sans" w:hAnsi="Lucida Sans" w:cs="Lucida Sans"/>
                                <w:i/>
                                <w:iCs/>
                                <w:position w:val="2"/>
                                <w:sz w:val="18"/>
                                <w:szCs w:val="18"/>
                              </w:rPr>
                              <w:t>ost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01EBF044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cost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two</w:t>
                            </w:r>
                            <w:r>
                              <w:rPr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people</w:t>
                            </w:r>
                          </w:p>
                        </w:tc>
                      </w:tr>
                      <w:tr w:rsidR="005428CE" w14:paraId="1F1908E1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3676B6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4DBEF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reviews</w:t>
                            </w:r>
                            <w:r>
                              <w:rPr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2A266C64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List</w:t>
                            </w:r>
                            <w:r>
                              <w:rPr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reviews</w:t>
                            </w:r>
                          </w:p>
                        </w:tc>
                      </w:tr>
                      <w:tr w:rsidR="005428CE" w14:paraId="47131F0C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3"/>
                        </w:trPr>
                        <w:tc>
                          <w:tcPr>
                            <w:tcW w:w="648" w:type="dxa"/>
                            <w:vMerge w:val="restart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765D55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215" w:right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3DE74532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spacing w:line="183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menu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6C56554B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spacing w:line="183" w:lineRule="exact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Menu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items</w:t>
                            </w:r>
                          </w:p>
                        </w:tc>
                      </w:tr>
                      <w:tr w:rsidR="005428CE" w14:paraId="2EC8975C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3"/>
                        </w:trPr>
                        <w:tc>
                          <w:tcPr>
                            <w:tcW w:w="648" w:type="dxa"/>
                            <w:vMerge/>
                            <w:tcBorders>
                              <w:top w:val="nil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9AF27D" w14:textId="77777777" w:rsidR="005428CE" w:rsidRDefault="005428C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54" w:type="dxa"/>
                            <w:gridSpan w:val="2"/>
                            <w:tcBorders>
                              <w:top w:val="none" w:sz="6" w:space="0" w:color="auto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2A558B2A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ind w:left="0" w:right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428CE" w14:paraId="0CF95162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637ABD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88817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Listed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one" w:sz="6" w:space="0" w:color="auto"/>
                            </w:tcBorders>
                          </w:tcPr>
                          <w:p w14:paraId="3C39B59E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dine</w:t>
                            </w:r>
                            <w:r>
                              <w:rPr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delivery,pubs</w:t>
                            </w:r>
                            <w:r>
                              <w:rPr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r>
                              <w:rPr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bars</w:t>
                            </w:r>
                          </w:p>
                        </w:tc>
                      </w:tr>
                      <w:tr w:rsidR="005428CE" w14:paraId="0AAF7685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8"/>
                        </w:trPr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6" w:space="0" w:color="auto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53B3CE0E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102" w:right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single" w:sz="4" w:space="0" w:color="000000"/>
                            </w:tcBorders>
                          </w:tcPr>
                          <w:p w14:paraId="33F4C46E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listed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in(city)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0208587" w14:textId="77777777" w:rsidR="005428CE" w:rsidRDefault="005428CE">
                            <w:pPr>
                              <w:pStyle w:val="TableParagraph"/>
                              <w:kinsoku w:val="0"/>
                              <w:overflowPunct w:val="0"/>
                              <w:ind w:left="98" w:right="9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</w:tr>
                    </w:tbl>
                    <w:p w14:paraId="08628411" w14:textId="77777777" w:rsidR="005428CE" w:rsidRDefault="005428CE">
                      <w:pPr>
                        <w:pStyle w:val="BodyText"/>
                        <w:kinsoku w:val="0"/>
                        <w:overflowPunct w:val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428CE">
        <w:rPr>
          <w:sz w:val="18"/>
          <w:szCs w:val="18"/>
        </w:rPr>
        <w:t>D</w:t>
      </w:r>
      <w:r w:rsidR="005428CE">
        <w:rPr>
          <w:sz w:val="14"/>
          <w:szCs w:val="14"/>
        </w:rPr>
        <w:t xml:space="preserve">ATASET  </w:t>
      </w:r>
      <w:r w:rsidR="005428CE">
        <w:rPr>
          <w:spacing w:val="5"/>
          <w:sz w:val="14"/>
          <w:szCs w:val="14"/>
        </w:rPr>
        <w:t xml:space="preserve"> </w:t>
      </w:r>
      <w:r w:rsidR="005428CE">
        <w:rPr>
          <w:sz w:val="14"/>
          <w:szCs w:val="14"/>
        </w:rPr>
        <w:t xml:space="preserve">FEATURE  </w:t>
      </w:r>
      <w:r w:rsidR="005428CE">
        <w:rPr>
          <w:spacing w:val="6"/>
          <w:sz w:val="14"/>
          <w:szCs w:val="14"/>
        </w:rPr>
        <w:t xml:space="preserve"> </w:t>
      </w:r>
      <w:r w:rsidR="005428CE">
        <w:rPr>
          <w:sz w:val="14"/>
          <w:szCs w:val="14"/>
        </w:rPr>
        <w:t>DESCRIPTION</w:t>
      </w:r>
    </w:p>
    <w:p w14:paraId="70164DF0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22B8E4B4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2A2A9240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3E397851" w14:textId="77777777" w:rsidR="005428CE" w:rsidRDefault="005428CE">
      <w:pPr>
        <w:pStyle w:val="ListParagraph"/>
        <w:numPr>
          <w:ilvl w:val="0"/>
          <w:numId w:val="4"/>
        </w:numPr>
        <w:tabs>
          <w:tab w:val="left" w:pos="797"/>
        </w:tabs>
        <w:kinsoku w:val="0"/>
        <w:overflowPunct w:val="0"/>
        <w:spacing w:before="105"/>
        <w:ind w:right="0"/>
        <w:jc w:val="left"/>
        <w:rPr>
          <w:spacing w:val="9"/>
          <w:sz w:val="19"/>
          <w:szCs w:val="19"/>
        </w:rPr>
      </w:pPr>
      <w:r>
        <w:t>P</w:t>
      </w:r>
      <w:r>
        <w:rPr>
          <w:sz w:val="19"/>
          <w:szCs w:val="19"/>
        </w:rPr>
        <w:t>ROPOSED</w:t>
      </w:r>
      <w:r>
        <w:rPr>
          <w:spacing w:val="64"/>
          <w:sz w:val="19"/>
          <w:szCs w:val="19"/>
        </w:rPr>
        <w:t xml:space="preserve"> </w:t>
      </w:r>
      <w:r>
        <w:rPr>
          <w:spacing w:val="9"/>
        </w:rPr>
        <w:t>F</w:t>
      </w:r>
      <w:r>
        <w:rPr>
          <w:spacing w:val="9"/>
          <w:sz w:val="19"/>
          <w:szCs w:val="19"/>
        </w:rPr>
        <w:t>RAMEWORK</w:t>
      </w:r>
    </w:p>
    <w:p w14:paraId="3DC997D0" w14:textId="77777777" w:rsidR="005428CE" w:rsidRDefault="005428CE">
      <w:pPr>
        <w:pStyle w:val="BodyText"/>
        <w:kinsoku w:val="0"/>
        <w:overflowPunct w:val="0"/>
        <w:spacing w:before="159"/>
        <w:ind w:left="67"/>
      </w:pPr>
      <w:r>
        <w:t>project</w:t>
      </w:r>
      <w:r>
        <w:rPr>
          <w:spacing w:val="25"/>
        </w:rPr>
        <w:t xml:space="preserve"> </w:t>
      </w:r>
      <w:r>
        <w:t>implementation</w:t>
      </w:r>
      <w:r>
        <w:rPr>
          <w:spacing w:val="83"/>
        </w:rPr>
        <w:t xml:space="preserve"> </w:t>
      </w:r>
      <w:r>
        <w:t>is</w:t>
      </w:r>
      <w:r>
        <w:rPr>
          <w:spacing w:val="84"/>
        </w:rPr>
        <w:t xml:space="preserve"> </w:t>
      </w:r>
      <w:r>
        <w:t>divided</w:t>
      </w:r>
      <w:r>
        <w:rPr>
          <w:spacing w:val="84"/>
        </w:rPr>
        <w:t xml:space="preserve"> </w:t>
      </w:r>
      <w:r>
        <w:t>into</w:t>
      </w:r>
      <w:r>
        <w:rPr>
          <w:spacing w:val="83"/>
        </w:rPr>
        <w:t xml:space="preserve"> </w:t>
      </w:r>
      <w:r>
        <w:t>4</w:t>
      </w:r>
    </w:p>
    <w:p w14:paraId="79D1DEFA" w14:textId="77777777" w:rsidR="005428CE" w:rsidRDefault="005428CE">
      <w:pPr>
        <w:pStyle w:val="BodyText"/>
        <w:kinsoku w:val="0"/>
        <w:overflowPunct w:val="0"/>
        <w:spacing w:before="159"/>
        <w:ind w:left="67"/>
        <w:sectPr w:rsidR="005428CE">
          <w:pgSz w:w="12240" w:h="15840"/>
          <w:pgMar w:top="900" w:right="860" w:bottom="280" w:left="860" w:header="720" w:footer="720" w:gutter="0"/>
          <w:cols w:num="3" w:space="720" w:equalWidth="0">
            <w:col w:w="5181" w:space="79"/>
            <w:col w:w="771" w:space="40"/>
            <w:col w:w="4449"/>
          </w:cols>
          <w:noEndnote/>
        </w:sectPr>
      </w:pPr>
    </w:p>
    <w:p w14:paraId="0364038D" w14:textId="77777777" w:rsidR="005428CE" w:rsidRDefault="005428CE">
      <w:pPr>
        <w:pStyle w:val="BodyText"/>
        <w:kinsoku w:val="0"/>
        <w:overflowPunct w:val="0"/>
        <w:spacing w:before="8"/>
        <w:ind w:left="119" w:right="38"/>
        <w:jc w:val="both"/>
      </w:pPr>
      <w:r>
        <w:t>can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recommendations.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results</w:t>
      </w:r>
      <w:r>
        <w:rPr>
          <w:spacing w:val="-58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average</w:t>
      </w:r>
      <w:r>
        <w:rPr>
          <w:spacing w:val="-57"/>
        </w:rPr>
        <w:t xml:space="preserve"> </w:t>
      </w:r>
      <w:r>
        <w:t>accuracy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76.67</w:t>
      </w:r>
      <w:r>
        <w:rPr>
          <w:spacing w:val="22"/>
        </w:rPr>
        <w:t xml:space="preserve"> </w:t>
      </w:r>
      <w:r>
        <w:t>percent</w:t>
      </w:r>
      <w:r>
        <w:rPr>
          <w:spacing w:val="23"/>
        </w:rPr>
        <w:t xml:space="preserve"> </w:t>
      </w:r>
      <w:r>
        <w:t>[14]</w:t>
      </w:r>
      <w:r>
        <w:rPr>
          <w:spacing w:val="22"/>
        </w:rPr>
        <w:t xml:space="preserve"> </w:t>
      </w:r>
      <w:r>
        <w:t>[19].</w:t>
      </w:r>
    </w:p>
    <w:p w14:paraId="2EE8ECE6" w14:textId="77777777" w:rsidR="005428CE" w:rsidRDefault="005428CE">
      <w:pPr>
        <w:pStyle w:val="BodyText"/>
        <w:kinsoku w:val="0"/>
        <w:overflowPunct w:val="0"/>
        <w:spacing w:before="22"/>
        <w:ind w:left="119" w:right="38" w:firstLine="239"/>
        <w:jc w:val="both"/>
      </w:pPr>
      <w:r>
        <w:t>An effective recommendation system on online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creators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compensation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consumers</w:t>
      </w:r>
      <w:r>
        <w:rPr>
          <w:spacing w:val="-5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relevant,</w:t>
      </w:r>
      <w:r>
        <w:rPr>
          <w:spacing w:val="-6"/>
        </w:rPr>
        <w:t xml:space="preserve"> </w:t>
      </w:r>
      <w:r>
        <w:t>en-</w:t>
      </w:r>
      <w:r>
        <w:rPr>
          <w:spacing w:val="-58"/>
        </w:rPr>
        <w:t xml:space="preserve"> </w:t>
      </w:r>
      <w:r>
        <w:t>tertaining,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personalized.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mechanism for implementing the liquid democracy</w:t>
      </w:r>
      <w:r>
        <w:rPr>
          <w:spacing w:val="1"/>
        </w:rPr>
        <w:t xml:space="preserve"> </w:t>
      </w:r>
      <w:r>
        <w:t>principle in a content recommendation system. This</w:t>
      </w:r>
      <w:r>
        <w:rPr>
          <w:spacing w:val="-5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ranking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encourage</w:t>
      </w:r>
      <w:r>
        <w:rPr>
          <w:spacing w:val="-8"/>
        </w:rPr>
        <w:t xml:space="preserve"> </w:t>
      </w:r>
      <w:r>
        <w:t>suggestions</w:t>
      </w:r>
      <w:r>
        <w:rPr>
          <w:spacing w:val="-58"/>
        </w:rPr>
        <w:t xml:space="preserve"> </w:t>
      </w:r>
      <w:r>
        <w:t>based on personal preferences to improve the ac-</w:t>
      </w:r>
      <w:r>
        <w:rPr>
          <w:spacing w:val="1"/>
        </w:rPr>
        <w:t xml:space="preserve"> </w:t>
      </w:r>
      <w:r>
        <w:t>curacy and diversity of recommendation outcomes</w:t>
      </w:r>
      <w:r>
        <w:rPr>
          <w:spacing w:val="1"/>
        </w:rPr>
        <w:t xml:space="preserve"> </w:t>
      </w:r>
      <w:r>
        <w:t>on Bitcoin news on Twitter to identify the opinion</w:t>
      </w:r>
      <w:r>
        <w:rPr>
          <w:spacing w:val="1"/>
        </w:rPr>
        <w:t xml:space="preserve"> </w:t>
      </w:r>
      <w:r>
        <w:t>leader. This study focuses on tier-2 implementation</w:t>
      </w:r>
      <w:r>
        <w:rPr>
          <w:spacing w:val="1"/>
        </w:rPr>
        <w:t xml:space="preserve"> </w:t>
      </w:r>
      <w:r>
        <w:t>[13]</w:t>
      </w:r>
      <w:r>
        <w:rPr>
          <w:spacing w:val="22"/>
        </w:rPr>
        <w:t xml:space="preserve"> </w:t>
      </w:r>
      <w:r>
        <w:t>[5].</w:t>
      </w:r>
    </w:p>
    <w:p w14:paraId="38D501A1" w14:textId="77777777" w:rsidR="005428CE" w:rsidRDefault="005428CE">
      <w:pPr>
        <w:pStyle w:val="BodyText"/>
        <w:kinsoku w:val="0"/>
        <w:overflowPunct w:val="0"/>
        <w:rPr>
          <w:sz w:val="29"/>
          <w:szCs w:val="29"/>
        </w:rPr>
      </w:pPr>
    </w:p>
    <w:p w14:paraId="5EAC61AA" w14:textId="77777777" w:rsidR="005428CE" w:rsidRDefault="005428CE">
      <w:pPr>
        <w:pStyle w:val="BodyText"/>
        <w:kinsoku w:val="0"/>
        <w:overflowPunct w:val="0"/>
        <w:spacing w:before="1"/>
        <w:ind w:left="1446"/>
        <w:rPr>
          <w:spacing w:val="10"/>
          <w:sz w:val="19"/>
          <w:szCs w:val="19"/>
        </w:rPr>
      </w:pPr>
      <w:r>
        <w:t>V.</w:t>
      </w:r>
      <w:r>
        <w:rPr>
          <w:spacing w:val="59"/>
        </w:rPr>
        <w:t xml:space="preserve"> </w:t>
      </w:r>
      <w:r>
        <w:t>D</w:t>
      </w:r>
      <w:r>
        <w:rPr>
          <w:sz w:val="19"/>
          <w:szCs w:val="19"/>
        </w:rPr>
        <w:t>ATA</w:t>
      </w:r>
      <w:r>
        <w:rPr>
          <w:spacing w:val="18"/>
          <w:sz w:val="19"/>
          <w:szCs w:val="19"/>
        </w:rPr>
        <w:t xml:space="preserve"> </w:t>
      </w:r>
      <w:r>
        <w:rPr>
          <w:spacing w:val="10"/>
        </w:rPr>
        <w:t>D</w:t>
      </w:r>
      <w:r>
        <w:rPr>
          <w:spacing w:val="10"/>
          <w:sz w:val="19"/>
          <w:szCs w:val="19"/>
        </w:rPr>
        <w:t>ESCRIPTION</w:t>
      </w:r>
    </w:p>
    <w:p w14:paraId="162BB158" w14:textId="77777777" w:rsidR="005428CE" w:rsidRDefault="005428CE">
      <w:pPr>
        <w:pStyle w:val="BodyText"/>
        <w:kinsoku w:val="0"/>
        <w:overflowPunct w:val="0"/>
        <w:spacing w:before="185"/>
        <w:ind w:left="119" w:right="38" w:firstLine="239"/>
        <w:jc w:val="both"/>
      </w:pPr>
      <w:r>
        <w:t>Zomato Bangalore Restaurants is collected from</w:t>
      </w:r>
      <w:r>
        <w:rPr>
          <w:spacing w:val="1"/>
        </w:rPr>
        <w:t xml:space="preserve"> </w:t>
      </w:r>
      <w:r>
        <w:t>Kaggle.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60"/>
        </w:rPr>
        <w:t xml:space="preserve"> </w:t>
      </w:r>
      <w:r>
        <w:t>51717</w:t>
      </w:r>
      <w:r>
        <w:rPr>
          <w:spacing w:val="60"/>
        </w:rPr>
        <w:t xml:space="preserve"> </w:t>
      </w:r>
      <w:r>
        <w:t>records</w:t>
      </w:r>
      <w:r>
        <w:rPr>
          <w:spacing w:val="6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17 features. The features include demographic fea-</w:t>
      </w:r>
      <w:r>
        <w:rPr>
          <w:spacing w:val="1"/>
        </w:rPr>
        <w:t xml:space="preserve"> </w:t>
      </w:r>
      <w:r>
        <w:t>tures like city, address, and location, and restaurant-</w:t>
      </w:r>
      <w:r>
        <w:rPr>
          <w:spacing w:val="-5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restaurant,</w:t>
      </w:r>
      <w:r>
        <w:rPr>
          <w:spacing w:val="-7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approximate</w:t>
      </w:r>
      <w:r>
        <w:rPr>
          <w:spacing w:val="22"/>
        </w:rPr>
        <w:t xml:space="preserve"> </w:t>
      </w:r>
      <w:r>
        <w:t>cost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food.</w:t>
      </w:r>
    </w:p>
    <w:p w14:paraId="253F36BE" w14:textId="77777777" w:rsidR="005428CE" w:rsidRDefault="005428CE">
      <w:pPr>
        <w:pStyle w:val="ListParagraph"/>
        <w:numPr>
          <w:ilvl w:val="0"/>
          <w:numId w:val="3"/>
        </w:numPr>
        <w:tabs>
          <w:tab w:val="left" w:pos="445"/>
        </w:tabs>
        <w:kinsoku w:val="0"/>
        <w:overflowPunct w:val="0"/>
        <w:spacing w:before="14"/>
        <w:ind w:right="0"/>
        <w:rPr>
          <w:i/>
          <w:iCs/>
        </w:rPr>
      </w:pPr>
      <w:r>
        <w:rPr>
          <w:i/>
          <w:iCs/>
          <w:w w:val="99"/>
        </w:rPr>
        <w:br w:type="column"/>
      </w:r>
      <w:r>
        <w:rPr>
          <w:i/>
          <w:iCs/>
        </w:rPr>
        <w:t>Data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preparation</w:t>
      </w:r>
    </w:p>
    <w:p w14:paraId="0523CC3A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spacing w:before="111"/>
        <w:ind w:right="117"/>
      </w:pPr>
      <w:r>
        <w:t>In any machine learning project the efficiency</w:t>
      </w:r>
      <w:r>
        <w:rPr>
          <w:spacing w:val="1"/>
        </w:rPr>
        <w:t xml:space="preserve"> </w:t>
      </w:r>
      <w:r>
        <w:t>of results depends on the quality of the data</w:t>
      </w:r>
      <w:r>
        <w:rPr>
          <w:spacing w:val="1"/>
        </w:rPr>
        <w:t xml:space="preserve"> </w:t>
      </w:r>
      <w:r>
        <w:t>collected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preprocessing</w:t>
      </w:r>
      <w:r>
        <w:rPr>
          <w:spacing w:val="-5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done.</w:t>
      </w:r>
    </w:p>
    <w:p w14:paraId="495E7F32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ind w:right="117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Kaggle</w:t>
      </w:r>
      <w:r>
        <w:rPr>
          <w:spacing w:val="22"/>
        </w:rPr>
        <w:t xml:space="preserve"> </w:t>
      </w:r>
      <w:r>
        <w:t>repository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cleaned.</w:t>
      </w:r>
    </w:p>
    <w:p w14:paraId="49428EDC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spacing w:before="3"/>
        <w:ind w:right="117"/>
      </w:pPr>
      <w:r>
        <w:t>Dropping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URLs,</w:t>
      </w:r>
      <w:r>
        <w:rPr>
          <w:spacing w:val="-57"/>
        </w:rPr>
        <w:t xml:space="preserve"> </w:t>
      </w:r>
      <w:r>
        <w:t>phone,</w:t>
      </w:r>
      <w:r>
        <w:rPr>
          <w:spacing w:val="1"/>
        </w:rPr>
        <w:t xml:space="preserve"> </w:t>
      </w:r>
      <w:r>
        <w:t>dish</w:t>
      </w:r>
      <w:r>
        <w:rPr>
          <w:spacing w:val="1"/>
        </w:rPr>
        <w:t xml:space="preserve"> </w:t>
      </w:r>
      <w:r>
        <w:t>liked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duplicates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removing</w:t>
      </w:r>
      <w:r>
        <w:rPr>
          <w:spacing w:val="22"/>
        </w:rPr>
        <w:t xml:space="preserve"> </w:t>
      </w:r>
      <w:r>
        <w:t>them</w:t>
      </w:r>
    </w:p>
    <w:p w14:paraId="196F64C4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spacing w:before="4"/>
        <w:ind w:right="0"/>
      </w:pPr>
      <w:r>
        <w:t>Observing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duplicates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dropping</w:t>
      </w:r>
      <w:r>
        <w:rPr>
          <w:spacing w:val="20"/>
        </w:rPr>
        <w:t xml:space="preserve"> </w:t>
      </w:r>
      <w:r>
        <w:t>them</w:t>
      </w:r>
    </w:p>
    <w:p w14:paraId="61797AAF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spacing w:before="1"/>
        <w:ind w:right="117"/>
      </w:pPr>
      <w:r>
        <w:t>Cleaning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converting</w:t>
      </w:r>
      <w:r>
        <w:rPr>
          <w:spacing w:val="21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float</w:t>
      </w:r>
      <w:r>
        <w:rPr>
          <w:spacing w:val="21"/>
        </w:rPr>
        <w:t xml:space="preserve"> </w:t>
      </w:r>
      <w:r>
        <w:t>values</w:t>
      </w:r>
    </w:p>
    <w:p w14:paraId="0C64705B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spacing w:before="3"/>
        <w:ind w:right="117"/>
      </w:pPr>
      <w:r>
        <w:t>Text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cuisines.Removing the punctuation marks, re-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URLs.</w:t>
      </w:r>
    </w:p>
    <w:p w14:paraId="0437124D" w14:textId="77777777" w:rsidR="005428CE" w:rsidRDefault="005428CE">
      <w:pPr>
        <w:pStyle w:val="BodyText"/>
        <w:kinsoku w:val="0"/>
        <w:overflowPunct w:val="0"/>
        <w:spacing w:before="8"/>
      </w:pPr>
    </w:p>
    <w:p w14:paraId="4FC5D323" w14:textId="77777777" w:rsidR="005428CE" w:rsidRDefault="005428CE">
      <w:pPr>
        <w:pStyle w:val="ListParagraph"/>
        <w:numPr>
          <w:ilvl w:val="0"/>
          <w:numId w:val="3"/>
        </w:numPr>
        <w:tabs>
          <w:tab w:val="left" w:pos="445"/>
        </w:tabs>
        <w:kinsoku w:val="0"/>
        <w:overflowPunct w:val="0"/>
        <w:spacing w:before="0"/>
        <w:ind w:right="0"/>
        <w:rPr>
          <w:i/>
          <w:iCs/>
        </w:rPr>
      </w:pPr>
      <w:r>
        <w:rPr>
          <w:i/>
          <w:iCs/>
        </w:rPr>
        <w:t>Exploratory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Data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Analysis</w:t>
      </w:r>
    </w:p>
    <w:p w14:paraId="7341C446" w14:textId="77777777" w:rsidR="005428CE" w:rsidRDefault="005428CE">
      <w:pPr>
        <w:pStyle w:val="BodyText"/>
        <w:kinsoku w:val="0"/>
        <w:overflowPunct w:val="0"/>
        <w:spacing w:before="125"/>
        <w:ind w:left="119" w:right="117" w:firstLine="239"/>
        <w:jc w:val="both"/>
      </w:pPr>
      <w:r>
        <w:t>In this step, the relationship of features is ana-</w:t>
      </w:r>
      <w:r>
        <w:rPr>
          <w:spacing w:val="1"/>
        </w:rPr>
        <w:t xml:space="preserve"> </w:t>
      </w:r>
      <w:r>
        <w:t>lyzed using various graphs using seaborn and mat-</w:t>
      </w:r>
      <w:r>
        <w:rPr>
          <w:spacing w:val="1"/>
        </w:rPr>
        <w:t xml:space="preserve"> </w:t>
      </w:r>
      <w:r>
        <w:t>plotlib. In any machine learning lifecycle, this step</w:t>
      </w:r>
      <w:r>
        <w:rPr>
          <w:spacing w:val="1"/>
        </w:rPr>
        <w:t xml:space="preserve"> </w:t>
      </w:r>
      <w:r>
        <w:t>is important to understand the data distribution and</w:t>
      </w:r>
      <w:r>
        <w:rPr>
          <w:spacing w:val="1"/>
        </w:rPr>
        <w:t xml:space="preserve"> </w:t>
      </w:r>
      <w:r>
        <w:t>apply</w:t>
      </w:r>
      <w:r>
        <w:rPr>
          <w:spacing w:val="15"/>
        </w:rPr>
        <w:t xml:space="preserve"> </w:t>
      </w:r>
      <w:r>
        <w:t>appropriate</w:t>
      </w:r>
      <w:r>
        <w:rPr>
          <w:spacing w:val="15"/>
        </w:rPr>
        <w:t xml:space="preserve"> </w:t>
      </w:r>
      <w:r>
        <w:t>algorithms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recommend/predict</w:t>
      </w:r>
    </w:p>
    <w:p w14:paraId="3D13941C" w14:textId="77777777" w:rsidR="005428CE" w:rsidRDefault="005428CE">
      <w:pPr>
        <w:pStyle w:val="BodyText"/>
        <w:kinsoku w:val="0"/>
        <w:overflowPunct w:val="0"/>
        <w:spacing w:before="125"/>
        <w:ind w:left="119" w:right="117" w:firstLine="239"/>
        <w:jc w:val="both"/>
        <w:sectPr w:rsidR="005428CE">
          <w:type w:val="continuous"/>
          <w:pgSz w:w="12240" w:h="15840"/>
          <w:pgMar w:top="1040" w:right="860" w:bottom="280" w:left="860" w:header="720" w:footer="720" w:gutter="0"/>
          <w:cols w:num="2" w:space="720" w:equalWidth="0">
            <w:col w:w="5181" w:space="79"/>
            <w:col w:w="5260"/>
          </w:cols>
          <w:noEndnote/>
        </w:sectPr>
      </w:pPr>
    </w:p>
    <w:p w14:paraId="3325D88E" w14:textId="77777777" w:rsidR="005428CE" w:rsidRDefault="005428CE">
      <w:pPr>
        <w:pStyle w:val="BodyText"/>
        <w:kinsoku w:val="0"/>
        <w:overflowPunct w:val="0"/>
        <w:spacing w:before="11"/>
        <w:rPr>
          <w:sz w:val="5"/>
          <w:szCs w:val="5"/>
        </w:rPr>
      </w:pPr>
    </w:p>
    <w:p w14:paraId="4DF18605" w14:textId="7BCBC442" w:rsidR="005428CE" w:rsidRDefault="000F5049">
      <w:pPr>
        <w:pStyle w:val="BodyText"/>
        <w:kinsoku w:val="0"/>
        <w:overflowPunct w:val="0"/>
        <w:ind w:left="2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4DA7E6" wp14:editId="3770C1E8">
            <wp:extent cx="3124200" cy="546354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3DC4" w14:textId="77777777" w:rsidR="005428CE" w:rsidRDefault="005428CE">
      <w:pPr>
        <w:pStyle w:val="BodyText"/>
        <w:kinsoku w:val="0"/>
        <w:overflowPunct w:val="0"/>
        <w:spacing w:before="152"/>
        <w:ind w:left="1565"/>
        <w:rPr>
          <w:sz w:val="18"/>
          <w:szCs w:val="18"/>
        </w:rPr>
      </w:pPr>
      <w:r>
        <w:rPr>
          <w:sz w:val="18"/>
          <w:szCs w:val="18"/>
        </w:rPr>
        <w:t>Figure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1.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Sequence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diagram</w:t>
      </w:r>
    </w:p>
    <w:p w14:paraId="6EE15AC6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56643E36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5EB38731" w14:textId="77777777" w:rsidR="005428CE" w:rsidRDefault="005428CE">
      <w:pPr>
        <w:pStyle w:val="BodyText"/>
        <w:kinsoku w:val="0"/>
        <w:overflowPunct w:val="0"/>
        <w:spacing w:before="9"/>
        <w:rPr>
          <w:sz w:val="15"/>
          <w:szCs w:val="15"/>
        </w:rPr>
      </w:pPr>
    </w:p>
    <w:p w14:paraId="28563A05" w14:textId="77777777" w:rsidR="005428CE" w:rsidRDefault="005428CE">
      <w:pPr>
        <w:pStyle w:val="BodyText"/>
        <w:kinsoku w:val="0"/>
        <w:overflowPunct w:val="0"/>
        <w:ind w:left="119" w:right="38"/>
        <w:jc w:val="both"/>
      </w:pPr>
      <w:r>
        <w:t>the data. Some of the observations are conclusions</w:t>
      </w:r>
      <w:r>
        <w:rPr>
          <w:spacing w:val="1"/>
        </w:rPr>
        <w:t xml:space="preserve"> </w:t>
      </w:r>
      <w:r>
        <w:t>drawn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EDA</w:t>
      </w:r>
      <w:r>
        <w:rPr>
          <w:spacing w:val="23"/>
        </w:rPr>
        <w:t xml:space="preserve"> </w:t>
      </w:r>
      <w:r>
        <w:t>are:</w:t>
      </w:r>
    </w:p>
    <w:p w14:paraId="0EFC95C8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spacing w:before="126"/>
      </w:pPr>
      <w:r>
        <w:t>Top 6 cities that have the highest number of</w:t>
      </w:r>
      <w:r>
        <w:rPr>
          <w:spacing w:val="1"/>
        </w:rPr>
        <w:t xml:space="preserve"> </w:t>
      </w:r>
      <w:r>
        <w:t>votes are Sarjapur Road, Bellandur, Indirana-</w:t>
      </w:r>
      <w:r>
        <w:rPr>
          <w:spacing w:val="1"/>
        </w:rPr>
        <w:t xml:space="preserve"> </w:t>
      </w:r>
      <w:r>
        <w:t>gar, Koramangala 7th Block, and Koramangala</w:t>
      </w:r>
      <w:r>
        <w:rPr>
          <w:spacing w:val="-57"/>
        </w:rPr>
        <w:t xml:space="preserve"> </w:t>
      </w:r>
      <w:r>
        <w:t>6th</w:t>
      </w:r>
      <w:r>
        <w:rPr>
          <w:spacing w:val="22"/>
        </w:rPr>
        <w:t xml:space="preserve"> </w:t>
      </w:r>
      <w:r>
        <w:t>Block.</w:t>
      </w:r>
    </w:p>
    <w:p w14:paraId="0B0AC378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</w:pPr>
      <w:r>
        <w:t>The distribution of restaurant ratings follow a</w:t>
      </w:r>
      <w:r>
        <w:rPr>
          <w:spacing w:val="1"/>
        </w:rPr>
        <w:t xml:space="preserve"> </w:t>
      </w:r>
      <w:r>
        <w:t>normal</w:t>
      </w:r>
      <w:r>
        <w:rPr>
          <w:spacing w:val="22"/>
        </w:rPr>
        <w:t xml:space="preserve"> </w:t>
      </w:r>
      <w:r>
        <w:t>distribution</w:t>
      </w:r>
    </w:p>
    <w:p w14:paraId="36F993B5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spacing w:before="2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60"/>
        </w:rPr>
        <w:t xml:space="preserve"> </w:t>
      </w:r>
      <w:r>
        <w:t>there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highest</w:t>
      </w:r>
      <w:r>
        <w:rPr>
          <w:spacing w:val="60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samples are dine-out category and the least</w:t>
      </w:r>
      <w:r>
        <w:rPr>
          <w:spacing w:val="1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samples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pubs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bars</w:t>
      </w:r>
    </w:p>
    <w:p w14:paraId="1FA45AAD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spacing w:before="5"/>
      </w:pPr>
      <w:r>
        <w:t>The visualization of cost vs restaurant category</w:t>
      </w:r>
      <w:r>
        <w:rPr>
          <w:spacing w:val="-57"/>
        </w:rPr>
        <w:t xml:space="preserve"> </w:t>
      </w:r>
      <w:r>
        <w:t>reveals that</w:t>
      </w:r>
      <w:r>
        <w:rPr>
          <w:spacing w:val="2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presence of</w:t>
      </w:r>
      <w:r>
        <w:rPr>
          <w:spacing w:val="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</w:p>
    <w:p w14:paraId="7F37631B" w14:textId="77777777" w:rsidR="005428CE" w:rsidRDefault="005428CE">
      <w:pPr>
        <w:pStyle w:val="BodyText"/>
        <w:kinsoku w:val="0"/>
        <w:overflowPunct w:val="0"/>
        <w:spacing w:before="39"/>
        <w:ind w:left="586" w:right="117"/>
        <w:jc w:val="both"/>
      </w:pPr>
      <w:r>
        <w:br w:type="column"/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dine-out</w:t>
      </w:r>
      <w:r>
        <w:rPr>
          <w:spacing w:val="-58"/>
        </w:rPr>
        <w:t xml:space="preserve"> </w:t>
      </w:r>
      <w:r>
        <w:t>category.</w:t>
      </w:r>
    </w:p>
    <w:p w14:paraId="0AE1EEDC" w14:textId="77777777" w:rsidR="005428CE" w:rsidRDefault="005428CE">
      <w:pPr>
        <w:pStyle w:val="ListParagraph"/>
        <w:numPr>
          <w:ilvl w:val="1"/>
          <w:numId w:val="3"/>
        </w:numPr>
        <w:tabs>
          <w:tab w:val="left" w:pos="587"/>
        </w:tabs>
        <w:kinsoku w:val="0"/>
        <w:overflowPunct w:val="0"/>
        <w:spacing w:before="2"/>
        <w:ind w:right="117"/>
      </w:pPr>
      <w:r>
        <w:t>Average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compared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non</w:t>
      </w:r>
      <w:r>
        <w:rPr>
          <w:spacing w:val="23"/>
        </w:rPr>
        <w:t xml:space="preserve"> </w:t>
      </w:r>
      <w:r>
        <w:t>booking</w:t>
      </w:r>
      <w:r>
        <w:rPr>
          <w:spacing w:val="22"/>
        </w:rPr>
        <w:t xml:space="preserve"> </w:t>
      </w:r>
      <w:r>
        <w:t>classes</w:t>
      </w:r>
    </w:p>
    <w:p w14:paraId="18951EB4" w14:textId="77777777" w:rsidR="005428CE" w:rsidRDefault="005428CE">
      <w:pPr>
        <w:pStyle w:val="ListParagraph"/>
        <w:numPr>
          <w:ilvl w:val="0"/>
          <w:numId w:val="3"/>
        </w:numPr>
        <w:tabs>
          <w:tab w:val="left" w:pos="459"/>
        </w:tabs>
        <w:kinsoku w:val="0"/>
        <w:overflowPunct w:val="0"/>
        <w:spacing w:before="127"/>
        <w:ind w:left="458" w:right="0" w:hanging="340"/>
        <w:rPr>
          <w:i/>
          <w:iCs/>
        </w:rPr>
      </w:pPr>
      <w:r>
        <w:rPr>
          <w:i/>
          <w:iCs/>
        </w:rPr>
        <w:t>Building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recommendation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system</w:t>
      </w:r>
    </w:p>
    <w:p w14:paraId="2BC79C62" w14:textId="77777777" w:rsidR="005428CE" w:rsidRDefault="005428CE">
      <w:pPr>
        <w:pStyle w:val="BodyText"/>
        <w:kinsoku w:val="0"/>
        <w:overflowPunct w:val="0"/>
        <w:spacing w:before="71"/>
        <w:ind w:left="119" w:right="117" w:firstLine="239"/>
        <w:jc w:val="both"/>
      </w:pPr>
      <w:r>
        <w:t>In this first step of building a 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vectorized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TFIDF</w:t>
      </w:r>
      <w:r>
        <w:rPr>
          <w:spacing w:val="1"/>
        </w:rPr>
        <w:t xml:space="preserve"> </w:t>
      </w:r>
      <w:r>
        <w:t>vectorizer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cosine</w:t>
      </w:r>
      <w:r>
        <w:rPr>
          <w:spacing w:val="43"/>
        </w:rPr>
        <w:t xml:space="preserve"> </w:t>
      </w:r>
      <w:r>
        <w:t>similarity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calculated</w:t>
      </w:r>
      <w:r>
        <w:rPr>
          <w:spacing w:val="-58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choose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recommendations</w:t>
      </w:r>
      <w:r>
        <w:rPr>
          <w:spacing w:val="57"/>
        </w:rPr>
        <w:t xml:space="preserve"> </w:t>
      </w:r>
      <w:r>
        <w:t>based</w:t>
      </w:r>
      <w:r>
        <w:rPr>
          <w:spacing w:val="56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similar</w:t>
      </w:r>
      <w:r>
        <w:rPr>
          <w:spacing w:val="-57"/>
        </w:rPr>
        <w:t xml:space="preserve"> </w:t>
      </w:r>
      <w:r>
        <w:t>reviews. Content-based filtering: In content-based</w:t>
      </w:r>
      <w:r>
        <w:rPr>
          <w:spacing w:val="1"/>
        </w:rPr>
        <w:t xml:space="preserve"> </w:t>
      </w:r>
      <w:r>
        <w:t>filtering cosine similarity of the reviews is calcu-</w:t>
      </w:r>
      <w:r>
        <w:rPr>
          <w:spacing w:val="1"/>
        </w:rPr>
        <w:t xml:space="preserve"> </w:t>
      </w:r>
      <w:r>
        <w:t>lated and then top n recommendations are displayed</w:t>
      </w:r>
      <w:r>
        <w:rPr>
          <w:spacing w:val="-57"/>
        </w:rPr>
        <w:t xml:space="preserve"> </w:t>
      </w:r>
      <w:r>
        <w:t>to the user when he searches the restaurant name. In</w:t>
      </w:r>
      <w:r>
        <w:rPr>
          <w:spacing w:val="-57"/>
        </w:rPr>
        <w:t xml:space="preserve"> </w:t>
      </w:r>
      <w:r>
        <w:t>the singular value decomposition method rows are</w:t>
      </w:r>
      <w:r>
        <w:rPr>
          <w:spacing w:val="1"/>
        </w:rPr>
        <w:t xml:space="preserve"> </w:t>
      </w:r>
      <w:r>
        <w:t>taken as ratings and columns are taken as restaurant</w:t>
      </w:r>
      <w:r>
        <w:rPr>
          <w:spacing w:val="-57"/>
        </w:rPr>
        <w:t xml:space="preserve"> </w:t>
      </w:r>
      <w:r>
        <w:t>names and an orthogonal matrix is constructed. By</w:t>
      </w:r>
      <w:r>
        <w:rPr>
          <w:spacing w:val="1"/>
        </w:rPr>
        <w:t xml:space="preserve"> </w:t>
      </w:r>
      <w:r>
        <w:t>transposing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SVD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trained.</w:t>
      </w:r>
      <w:r>
        <w:rPr>
          <w:spacing w:val="-3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 Pearson’s correlation coefficient recommenda-</w:t>
      </w:r>
      <w:r>
        <w:rPr>
          <w:spacing w:val="1"/>
        </w:rPr>
        <w:t xml:space="preserve"> </w:t>
      </w:r>
      <w:r>
        <w:t>tions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generated.</w:t>
      </w:r>
    </w:p>
    <w:p w14:paraId="23C72FE6" w14:textId="77777777" w:rsidR="005428CE" w:rsidRDefault="005428CE">
      <w:pPr>
        <w:pStyle w:val="ListParagraph"/>
        <w:numPr>
          <w:ilvl w:val="0"/>
          <w:numId w:val="4"/>
        </w:numPr>
        <w:tabs>
          <w:tab w:val="left" w:pos="1894"/>
        </w:tabs>
        <w:kinsoku w:val="0"/>
        <w:overflowPunct w:val="0"/>
        <w:spacing w:before="143"/>
        <w:ind w:left="1893" w:right="0" w:hanging="560"/>
        <w:jc w:val="left"/>
        <w:rPr>
          <w:sz w:val="19"/>
          <w:szCs w:val="19"/>
        </w:rPr>
      </w:pPr>
      <w:r>
        <w:t>R</w:t>
      </w:r>
      <w:r>
        <w:rPr>
          <w:sz w:val="19"/>
          <w:szCs w:val="19"/>
        </w:rPr>
        <w:t>ESULTS</w:t>
      </w:r>
      <w:r>
        <w:rPr>
          <w:spacing w:val="76"/>
          <w:sz w:val="19"/>
          <w:szCs w:val="19"/>
        </w:rPr>
        <w:t xml:space="preserve"> </w:t>
      </w:r>
      <w:r>
        <w:rPr>
          <w:sz w:val="19"/>
          <w:szCs w:val="19"/>
        </w:rPr>
        <w:t>SUMMARY</w:t>
      </w:r>
    </w:p>
    <w:p w14:paraId="2B854B4B" w14:textId="77777777" w:rsidR="005428CE" w:rsidRDefault="005428CE">
      <w:pPr>
        <w:pStyle w:val="BodyText"/>
        <w:kinsoku w:val="0"/>
        <w:overflowPunct w:val="0"/>
        <w:spacing w:before="71"/>
        <w:ind w:left="119" w:right="117" w:firstLine="239"/>
        <w:jc w:val="both"/>
      </w:pPr>
      <w:r>
        <w:t>GeoPandas is an open-source module that works</w:t>
      </w:r>
      <w:r>
        <w:rPr>
          <w:spacing w:val="1"/>
        </w:rPr>
        <w:t xml:space="preserve"> </w:t>
      </w:r>
      <w:r>
        <w:t>with geographical data in Python. GeoPandas ex-</w:t>
      </w:r>
      <w:r>
        <w:rPr>
          <w:spacing w:val="1"/>
        </w:rPr>
        <w:t xml:space="preserve"> </w:t>
      </w:r>
      <w:r>
        <w:t>pands pandas’ datatypes to provide spatial opera-</w:t>
      </w:r>
      <w:r>
        <w:rPr>
          <w:spacing w:val="1"/>
        </w:rPr>
        <w:t xml:space="preserve"> </w:t>
      </w:r>
      <w:r>
        <w:t>tions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geometric</w:t>
      </w:r>
      <w:r>
        <w:rPr>
          <w:spacing w:val="-9"/>
        </w:rPr>
        <w:t xml:space="preserve"> </w:t>
      </w:r>
      <w:r>
        <w:t>types.</w:t>
      </w:r>
      <w:r>
        <w:rPr>
          <w:spacing w:val="-9"/>
        </w:rPr>
        <w:t xml:space="preserve"> </w:t>
      </w:r>
      <w:r>
        <w:t>Shapely</w:t>
      </w:r>
      <w:r>
        <w:rPr>
          <w:spacing w:val="-9"/>
        </w:rPr>
        <w:t xml:space="preserve"> </w:t>
      </w:r>
      <w:r>
        <w:t>handles</w:t>
      </w:r>
      <w:r>
        <w:rPr>
          <w:spacing w:val="-9"/>
        </w:rPr>
        <w:t xml:space="preserve"> </w:t>
      </w:r>
      <w:r>
        <w:t>geometric</w:t>
      </w:r>
      <w:r>
        <w:rPr>
          <w:spacing w:val="-57"/>
        </w:rPr>
        <w:t xml:space="preserve"> </w:t>
      </w:r>
      <w:r>
        <w:t>operations. Geopandas also requires Fiona for file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matplotlib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plotting.Singular</w:t>
      </w:r>
      <w:r>
        <w:rPr>
          <w:spacing w:val="1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Decomposition is a mathematical technique used to</w:t>
      </w:r>
      <w:r>
        <w:rPr>
          <w:spacing w:val="1"/>
        </w:rPr>
        <w:t xml:space="preserve"> </w:t>
      </w:r>
      <w:r>
        <w:t>decompose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components:</w:t>
      </w:r>
      <w:r>
        <w:rPr>
          <w:spacing w:val="-58"/>
        </w:rPr>
        <w:t xml:space="preserve"> </w:t>
      </w:r>
      <w:r>
        <w:t>a left singular matrix, a diagonal matrix of singular</w:t>
      </w:r>
      <w:r>
        <w:rPr>
          <w:spacing w:val="1"/>
        </w:rPr>
        <w:t xml:space="preserve"> </w:t>
      </w:r>
      <w:r>
        <w:t>values, and a right singular matrix. It is a way to</w:t>
      </w:r>
      <w:r>
        <w:rPr>
          <w:spacing w:val="1"/>
        </w:rPr>
        <w:t xml:space="preserve"> </w:t>
      </w:r>
      <w:r>
        <w:t>break down a matrix into three simpler parts. These</w:t>
      </w:r>
      <w:r>
        <w:rPr>
          <w:spacing w:val="1"/>
        </w:rPr>
        <w:t xml:space="preserve"> </w:t>
      </w:r>
      <w:r>
        <w:t>parts provide useful information about the original</w:t>
      </w:r>
      <w:r>
        <w:rPr>
          <w:spacing w:val="1"/>
        </w:rPr>
        <w:t xml:space="preserve"> </w:t>
      </w:r>
      <w:r>
        <w:t>matrix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various</w:t>
      </w:r>
      <w:r>
        <w:rPr>
          <w:spacing w:val="27"/>
        </w:rPr>
        <w:t xml:space="preserve"> </w:t>
      </w:r>
      <w:r>
        <w:t>purposes,</w:t>
      </w:r>
      <w:r>
        <w:rPr>
          <w:spacing w:val="26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 data compression, dimensionality reduction, and</w:t>
      </w:r>
      <w:r>
        <w:rPr>
          <w:spacing w:val="1"/>
        </w:rPr>
        <w:t xml:space="preserve"> </w:t>
      </w:r>
      <w:r>
        <w:t>solving</w:t>
      </w:r>
      <w:r>
        <w:rPr>
          <w:spacing w:val="22"/>
        </w:rPr>
        <w:t xml:space="preserve"> </w:t>
      </w:r>
      <w:r>
        <w:t>linear</w:t>
      </w:r>
      <w:r>
        <w:rPr>
          <w:spacing w:val="23"/>
        </w:rPr>
        <w:t xml:space="preserve"> </w:t>
      </w:r>
      <w:r>
        <w:t>equations.</w:t>
      </w:r>
    </w:p>
    <w:p w14:paraId="33A653B0" w14:textId="1C7ACE82" w:rsidR="005428CE" w:rsidRDefault="000F5049">
      <w:pPr>
        <w:pStyle w:val="BodyText"/>
        <w:kinsoku w:val="0"/>
        <w:overflowPunct w:val="0"/>
        <w:spacing w:before="4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72EF01C" wp14:editId="3EB0B775">
                <wp:simplePos x="0" y="0"/>
                <wp:positionH relativeFrom="page">
                  <wp:posOffset>4191000</wp:posOffset>
                </wp:positionH>
                <wp:positionV relativeFrom="paragraph">
                  <wp:posOffset>222250</wp:posOffset>
                </wp:positionV>
                <wp:extent cx="2743200" cy="1320800"/>
                <wp:effectExtent l="0" t="0" r="0" b="0"/>
                <wp:wrapTopAndBottom/>
                <wp:docPr id="15613902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3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65608" w14:textId="2F6FDC5F" w:rsidR="005428CE" w:rsidRDefault="000F504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0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BCF34F" wp14:editId="1B37316D">
                                  <wp:extent cx="2727960" cy="1318260"/>
                                  <wp:effectExtent l="0" t="0" r="0" b="0"/>
                                  <wp:docPr id="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7960" cy="131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3F2E20" w14:textId="77777777" w:rsidR="005428CE" w:rsidRDefault="005428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EF01C" id="Rectangle 3" o:spid="_x0000_s1027" style="position:absolute;margin-left:330pt;margin-top:17.5pt;width:3in;height:104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" o:allowincell="f" filled="f" stroked="f">
                <v:textbox inset="0,0,0,0">
                  <w:txbxContent>
                    <w:p w14:paraId="00A65608" w14:textId="2F6FDC5F" w:rsidR="005428CE" w:rsidRDefault="000F5049">
                      <w:pPr>
                        <w:widowControl/>
                        <w:autoSpaceDE/>
                        <w:autoSpaceDN/>
                        <w:adjustRightInd/>
                        <w:spacing w:line="20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BCF34F" wp14:editId="1B37316D">
                            <wp:extent cx="2727960" cy="1318260"/>
                            <wp:effectExtent l="0" t="0" r="0" b="0"/>
                            <wp:docPr id="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7960" cy="131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3F2E20" w14:textId="77777777" w:rsidR="005428CE" w:rsidRDefault="005428C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EE55FCE" w14:textId="77777777" w:rsidR="005428CE" w:rsidRDefault="005428CE">
      <w:pPr>
        <w:pStyle w:val="BodyText"/>
        <w:kinsoku w:val="0"/>
        <w:overflowPunct w:val="0"/>
        <w:spacing w:before="4"/>
        <w:rPr>
          <w:sz w:val="34"/>
          <w:szCs w:val="34"/>
        </w:rPr>
      </w:pPr>
    </w:p>
    <w:p w14:paraId="109925A6" w14:textId="77777777" w:rsidR="005428CE" w:rsidRDefault="005428CE">
      <w:pPr>
        <w:pStyle w:val="BodyText"/>
        <w:kinsoku w:val="0"/>
        <w:overflowPunct w:val="0"/>
        <w:ind w:left="1215"/>
        <w:rPr>
          <w:sz w:val="18"/>
          <w:szCs w:val="18"/>
        </w:rPr>
      </w:pPr>
      <w:r>
        <w:rPr>
          <w:sz w:val="18"/>
          <w:szCs w:val="18"/>
        </w:rPr>
        <w:t>Figure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2.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average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rating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categorywise</w:t>
      </w:r>
    </w:p>
    <w:p w14:paraId="5E46138A" w14:textId="77777777" w:rsidR="005428CE" w:rsidRDefault="005428CE">
      <w:pPr>
        <w:pStyle w:val="BodyText"/>
        <w:kinsoku w:val="0"/>
        <w:overflowPunct w:val="0"/>
        <w:ind w:left="1215"/>
        <w:rPr>
          <w:sz w:val="18"/>
          <w:szCs w:val="18"/>
        </w:rPr>
        <w:sectPr w:rsidR="005428CE">
          <w:pgSz w:w="12240" w:h="15840"/>
          <w:pgMar w:top="980" w:right="860" w:bottom="280" w:left="860" w:header="720" w:footer="720" w:gutter="0"/>
          <w:cols w:num="2" w:space="720" w:equalWidth="0">
            <w:col w:w="5181" w:space="79"/>
            <w:col w:w="5260"/>
          </w:cols>
          <w:noEndnote/>
        </w:sectPr>
      </w:pPr>
    </w:p>
    <w:p w14:paraId="416884DA" w14:textId="77777777" w:rsidR="005428CE" w:rsidRDefault="005428CE">
      <w:pPr>
        <w:pStyle w:val="BodyText"/>
        <w:kinsoku w:val="0"/>
        <w:overflowPunct w:val="0"/>
        <w:spacing w:after="1"/>
        <w:rPr>
          <w:sz w:val="25"/>
          <w:szCs w:val="25"/>
        </w:rPr>
      </w:pPr>
    </w:p>
    <w:p w14:paraId="61BD725D" w14:textId="19A04F54" w:rsidR="005428CE" w:rsidRDefault="000F5049">
      <w:pPr>
        <w:pStyle w:val="BodyText"/>
        <w:kinsoku w:val="0"/>
        <w:overflowPunct w:val="0"/>
        <w:ind w:left="5696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EBE1592" wp14:editId="586AF0AF">
            <wp:extent cx="2811780" cy="286512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4B74" w14:textId="77777777" w:rsidR="005428CE" w:rsidRDefault="005428CE">
      <w:pPr>
        <w:pStyle w:val="BodyText"/>
        <w:kinsoku w:val="0"/>
        <w:overflowPunct w:val="0"/>
        <w:spacing w:before="4"/>
        <w:rPr>
          <w:sz w:val="17"/>
          <w:szCs w:val="17"/>
        </w:rPr>
      </w:pPr>
    </w:p>
    <w:p w14:paraId="1A3069AD" w14:textId="77777777" w:rsidR="005428CE" w:rsidRDefault="005428CE">
      <w:pPr>
        <w:pStyle w:val="BodyText"/>
        <w:kinsoku w:val="0"/>
        <w:overflowPunct w:val="0"/>
        <w:spacing w:before="4"/>
        <w:rPr>
          <w:sz w:val="17"/>
          <w:szCs w:val="17"/>
        </w:rPr>
        <w:sectPr w:rsidR="005428CE">
          <w:pgSz w:w="12240" w:h="15840"/>
          <w:pgMar w:top="1500" w:right="860" w:bottom="280" w:left="860" w:header="720" w:footer="720" w:gutter="0"/>
          <w:cols w:space="720" w:equalWidth="0">
            <w:col w:w="10520"/>
          </w:cols>
          <w:noEndnote/>
        </w:sectPr>
      </w:pPr>
    </w:p>
    <w:p w14:paraId="4E52BEBB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576BDE34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60385BA9" w14:textId="77777777" w:rsidR="005428CE" w:rsidRDefault="005428CE">
      <w:pPr>
        <w:pStyle w:val="BodyText"/>
        <w:kinsoku w:val="0"/>
        <w:overflowPunct w:val="0"/>
        <w:rPr>
          <w:sz w:val="18"/>
          <w:szCs w:val="18"/>
        </w:rPr>
      </w:pPr>
    </w:p>
    <w:p w14:paraId="6D215C60" w14:textId="77777777" w:rsidR="005428CE" w:rsidRDefault="005428CE">
      <w:pPr>
        <w:pStyle w:val="BodyText"/>
        <w:kinsoku w:val="0"/>
        <w:overflowPunct w:val="0"/>
        <w:spacing w:before="11"/>
        <w:rPr>
          <w:sz w:val="25"/>
          <w:szCs w:val="25"/>
        </w:rPr>
      </w:pPr>
    </w:p>
    <w:p w14:paraId="33E1C3FD" w14:textId="0694D993" w:rsidR="005428CE" w:rsidRDefault="000F5049">
      <w:pPr>
        <w:pStyle w:val="BodyText"/>
        <w:kinsoku w:val="0"/>
        <w:overflowPunct w:val="0"/>
        <w:ind w:left="1373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D4E731B" wp14:editId="33BD7741">
                <wp:simplePos x="0" y="0"/>
                <wp:positionH relativeFrom="page">
                  <wp:posOffset>775970</wp:posOffset>
                </wp:positionH>
                <wp:positionV relativeFrom="paragraph">
                  <wp:posOffset>-3757295</wp:posOffset>
                </wp:positionV>
                <wp:extent cx="2882900" cy="3594100"/>
                <wp:effectExtent l="0" t="0" r="0" b="0"/>
                <wp:wrapNone/>
                <wp:docPr id="200482765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0" cy="359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4491A" w14:textId="1AF99F1B" w:rsidR="005428CE" w:rsidRDefault="000F504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566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CED3DF" wp14:editId="4D5041D0">
                                  <wp:extent cx="2903220" cy="3619500"/>
                                  <wp:effectExtent l="0" t="0" r="0" b="0"/>
                                  <wp:docPr id="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220" cy="3619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157823" w14:textId="77777777" w:rsidR="005428CE" w:rsidRDefault="005428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E731B" id="Rectangle 4" o:spid="_x0000_s1028" style="position:absolute;left:0;text-align:left;margin-left:61.1pt;margin-top:-295.85pt;width:227pt;height:28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" o:allowincell="f" filled="f" stroked="f">
                <v:textbox inset="0,0,0,0">
                  <w:txbxContent>
                    <w:p w14:paraId="7C24491A" w14:textId="1AF99F1B" w:rsidR="005428CE" w:rsidRDefault="000F5049">
                      <w:pPr>
                        <w:widowControl/>
                        <w:autoSpaceDE/>
                        <w:autoSpaceDN/>
                        <w:adjustRightInd/>
                        <w:spacing w:line="566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CED3DF" wp14:editId="4D5041D0">
                            <wp:extent cx="2903220" cy="3619500"/>
                            <wp:effectExtent l="0" t="0" r="0" b="0"/>
                            <wp:docPr id="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220" cy="3619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157823" w14:textId="77777777" w:rsidR="005428CE" w:rsidRDefault="005428C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428CE">
        <w:rPr>
          <w:sz w:val="18"/>
          <w:szCs w:val="18"/>
        </w:rPr>
        <w:t>Figure</w:t>
      </w:r>
      <w:r w:rsidR="005428CE">
        <w:rPr>
          <w:spacing w:val="14"/>
          <w:sz w:val="18"/>
          <w:szCs w:val="18"/>
        </w:rPr>
        <w:t xml:space="preserve"> </w:t>
      </w:r>
      <w:r w:rsidR="005428CE">
        <w:rPr>
          <w:sz w:val="18"/>
          <w:szCs w:val="18"/>
        </w:rPr>
        <w:t>3.</w:t>
      </w:r>
      <w:r w:rsidR="005428CE">
        <w:rPr>
          <w:spacing w:val="30"/>
          <w:sz w:val="18"/>
          <w:szCs w:val="18"/>
        </w:rPr>
        <w:t xml:space="preserve"> </w:t>
      </w:r>
      <w:r w:rsidR="005428CE">
        <w:rPr>
          <w:sz w:val="18"/>
          <w:szCs w:val="18"/>
        </w:rPr>
        <w:t>Null</w:t>
      </w:r>
      <w:r w:rsidR="005428CE">
        <w:rPr>
          <w:spacing w:val="14"/>
          <w:sz w:val="18"/>
          <w:szCs w:val="18"/>
        </w:rPr>
        <w:t xml:space="preserve"> </w:t>
      </w:r>
      <w:r w:rsidR="005428CE">
        <w:rPr>
          <w:sz w:val="18"/>
          <w:szCs w:val="18"/>
        </w:rPr>
        <w:t>values</w:t>
      </w:r>
      <w:r w:rsidR="005428CE">
        <w:rPr>
          <w:spacing w:val="14"/>
          <w:sz w:val="18"/>
          <w:szCs w:val="18"/>
        </w:rPr>
        <w:t xml:space="preserve"> </w:t>
      </w:r>
      <w:r w:rsidR="005428CE">
        <w:rPr>
          <w:sz w:val="18"/>
          <w:szCs w:val="18"/>
        </w:rPr>
        <w:t>distribution</w:t>
      </w:r>
    </w:p>
    <w:p w14:paraId="77289726" w14:textId="77777777" w:rsidR="005428CE" w:rsidRDefault="005428CE">
      <w:pPr>
        <w:pStyle w:val="BodyText"/>
        <w:kinsoku w:val="0"/>
        <w:overflowPunct w:val="0"/>
        <w:spacing w:before="69"/>
        <w:ind w:left="1367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Figure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5.</w:t>
      </w:r>
      <w:r>
        <w:rPr>
          <w:spacing w:val="76"/>
          <w:sz w:val="18"/>
          <w:szCs w:val="18"/>
        </w:rPr>
        <w:t xml:space="preserve"> </w:t>
      </w:r>
      <w:r>
        <w:rPr>
          <w:sz w:val="18"/>
          <w:szCs w:val="18"/>
        </w:rPr>
        <w:t>distribution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ratings</w:t>
      </w:r>
    </w:p>
    <w:p w14:paraId="6B3B8FA1" w14:textId="77777777" w:rsidR="005428CE" w:rsidRDefault="005428CE">
      <w:pPr>
        <w:pStyle w:val="BodyText"/>
        <w:kinsoku w:val="0"/>
        <w:overflowPunct w:val="0"/>
        <w:spacing w:before="69"/>
        <w:ind w:left="1367"/>
        <w:rPr>
          <w:sz w:val="18"/>
          <w:szCs w:val="18"/>
        </w:rPr>
        <w:sectPr w:rsidR="005428CE">
          <w:type w:val="continuous"/>
          <w:pgSz w:w="12240" w:h="15840"/>
          <w:pgMar w:top="1040" w:right="860" w:bottom="280" w:left="860" w:header="720" w:footer="720" w:gutter="0"/>
          <w:cols w:num="2" w:space="720" w:equalWidth="0">
            <w:col w:w="4938" w:space="396"/>
            <w:col w:w="5186"/>
          </w:cols>
          <w:noEndnote/>
        </w:sectPr>
      </w:pPr>
    </w:p>
    <w:p w14:paraId="6701F305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50D4F76F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15253764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4FCAB78B" w14:textId="77777777" w:rsidR="005428CE" w:rsidRDefault="005428CE">
      <w:pPr>
        <w:pStyle w:val="BodyText"/>
        <w:kinsoku w:val="0"/>
        <w:overflowPunct w:val="0"/>
        <w:spacing w:before="8" w:after="1"/>
        <w:rPr>
          <w:sz w:val="23"/>
          <w:szCs w:val="23"/>
        </w:rPr>
      </w:pPr>
    </w:p>
    <w:p w14:paraId="2EF01C86" w14:textId="0FA68849" w:rsidR="005428CE" w:rsidRDefault="000F5049">
      <w:pPr>
        <w:pStyle w:val="BodyText"/>
        <w:tabs>
          <w:tab w:val="left" w:pos="5622"/>
        </w:tabs>
        <w:kinsoku w:val="0"/>
        <w:overflowPunct w:val="0"/>
        <w:ind w:left="362"/>
        <w:rPr>
          <w:position w:val="31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5A2B065" wp14:editId="5A267014">
            <wp:extent cx="2895600" cy="286512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8CE">
        <w:rPr>
          <w:sz w:val="20"/>
          <w:szCs w:val="20"/>
        </w:rPr>
        <w:t xml:space="preserve"> </w:t>
      </w:r>
      <w:r w:rsidR="005428CE">
        <w:rPr>
          <w:sz w:val="20"/>
          <w:szCs w:val="20"/>
        </w:rPr>
        <w:tab/>
      </w:r>
      <w:r>
        <w:rPr>
          <w:noProof/>
          <w:position w:val="31"/>
          <w:sz w:val="20"/>
          <w:szCs w:val="20"/>
        </w:rPr>
        <w:drawing>
          <wp:inline distT="0" distB="0" distL="0" distR="0" wp14:anchorId="6D55E782" wp14:editId="51601BD9">
            <wp:extent cx="2827020" cy="28194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1007" w14:textId="77777777" w:rsidR="005428CE" w:rsidRDefault="005428CE">
      <w:pPr>
        <w:pStyle w:val="BodyText"/>
        <w:kinsoku w:val="0"/>
        <w:overflowPunct w:val="0"/>
        <w:spacing w:line="192" w:lineRule="exact"/>
        <w:ind w:left="6656"/>
        <w:rPr>
          <w:sz w:val="18"/>
          <w:szCs w:val="18"/>
        </w:rPr>
      </w:pPr>
      <w:r>
        <w:rPr>
          <w:sz w:val="18"/>
          <w:szCs w:val="18"/>
        </w:rPr>
        <w:t>Figure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6.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countplot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categories</w:t>
      </w:r>
    </w:p>
    <w:p w14:paraId="5B0AC418" w14:textId="77777777" w:rsidR="005428CE" w:rsidRDefault="005428CE">
      <w:pPr>
        <w:pStyle w:val="BodyText"/>
        <w:kinsoku w:val="0"/>
        <w:overflowPunct w:val="0"/>
        <w:spacing w:before="76"/>
        <w:ind w:left="1621"/>
        <w:rPr>
          <w:sz w:val="18"/>
          <w:szCs w:val="18"/>
        </w:rPr>
      </w:pPr>
      <w:r>
        <w:rPr>
          <w:sz w:val="18"/>
          <w:szCs w:val="18"/>
        </w:rPr>
        <w:t>Figure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4.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Citywise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votings</w:t>
      </w:r>
    </w:p>
    <w:p w14:paraId="4711A79B" w14:textId="77777777" w:rsidR="005428CE" w:rsidRDefault="005428CE">
      <w:pPr>
        <w:pStyle w:val="BodyText"/>
        <w:kinsoku w:val="0"/>
        <w:overflowPunct w:val="0"/>
        <w:spacing w:before="76"/>
        <w:ind w:left="1621"/>
        <w:rPr>
          <w:sz w:val="18"/>
          <w:szCs w:val="18"/>
        </w:rPr>
        <w:sectPr w:rsidR="005428CE">
          <w:type w:val="continuous"/>
          <w:pgSz w:w="12240" w:h="15840"/>
          <w:pgMar w:top="1040" w:right="860" w:bottom="280" w:left="860" w:header="720" w:footer="720" w:gutter="0"/>
          <w:cols w:space="720" w:equalWidth="0">
            <w:col w:w="10520"/>
          </w:cols>
          <w:noEndnote/>
        </w:sectPr>
      </w:pPr>
    </w:p>
    <w:p w14:paraId="0B57CBD0" w14:textId="77777777" w:rsidR="005428CE" w:rsidRDefault="005428CE">
      <w:pPr>
        <w:pStyle w:val="BodyText"/>
        <w:kinsoku w:val="0"/>
        <w:overflowPunct w:val="0"/>
        <w:spacing w:after="1"/>
        <w:rPr>
          <w:sz w:val="25"/>
          <w:szCs w:val="25"/>
        </w:rPr>
      </w:pPr>
    </w:p>
    <w:p w14:paraId="4232B09F" w14:textId="6F17D10F" w:rsidR="005428CE" w:rsidRDefault="000F5049">
      <w:pPr>
        <w:pStyle w:val="BodyText"/>
        <w:tabs>
          <w:tab w:val="left" w:pos="5622"/>
        </w:tabs>
        <w:kinsoku w:val="0"/>
        <w:overflowPunct w:val="0"/>
        <w:ind w:left="36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39F57BF" wp14:editId="6254ED13">
            <wp:extent cx="2910840" cy="281940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8CE">
        <w:rPr>
          <w:sz w:val="20"/>
          <w:szCs w:val="20"/>
        </w:rPr>
        <w:t xml:space="preserve"> </w:t>
      </w:r>
      <w:r w:rsidR="005428CE"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62F5F50E" wp14:editId="0EEE9288">
            <wp:extent cx="2857500" cy="287274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973C" w14:textId="77777777" w:rsidR="005428CE" w:rsidRDefault="005428CE">
      <w:pPr>
        <w:pStyle w:val="BodyText"/>
        <w:kinsoku w:val="0"/>
        <w:overflowPunct w:val="0"/>
        <w:spacing w:before="3"/>
        <w:rPr>
          <w:sz w:val="16"/>
          <w:szCs w:val="16"/>
        </w:rPr>
      </w:pPr>
    </w:p>
    <w:p w14:paraId="1DEC999D" w14:textId="77777777" w:rsidR="005428CE" w:rsidRDefault="005428CE">
      <w:pPr>
        <w:pStyle w:val="BodyText"/>
        <w:tabs>
          <w:tab w:val="left" w:pos="5994"/>
        </w:tabs>
        <w:kinsoku w:val="0"/>
        <w:overflowPunct w:val="0"/>
        <w:spacing w:before="68"/>
        <w:ind w:left="1598"/>
        <w:rPr>
          <w:sz w:val="18"/>
          <w:szCs w:val="18"/>
        </w:rPr>
      </w:pPr>
      <w:r>
        <w:rPr>
          <w:sz w:val="18"/>
          <w:szCs w:val="18"/>
        </w:rPr>
        <w:t>Figure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7.</w:t>
      </w:r>
      <w:r>
        <w:rPr>
          <w:spacing w:val="76"/>
          <w:sz w:val="18"/>
          <w:szCs w:val="18"/>
        </w:rPr>
        <w:t xml:space="preserve"> </w:t>
      </w:r>
      <w:r>
        <w:rPr>
          <w:sz w:val="18"/>
          <w:szCs w:val="18"/>
        </w:rPr>
        <w:t>Categorywisecost</w:t>
      </w:r>
      <w:r>
        <w:rPr>
          <w:sz w:val="18"/>
          <w:szCs w:val="18"/>
        </w:rPr>
        <w:tab/>
        <w:t>Figure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9.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mapped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results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content-based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filtering</w:t>
      </w:r>
    </w:p>
    <w:p w14:paraId="18CDD416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2B4DFE60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6A246D0F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1278BD88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3D0BBF28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06B13694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57878576" w14:textId="77777777" w:rsidR="005428CE" w:rsidRDefault="005428CE">
      <w:pPr>
        <w:pStyle w:val="BodyText"/>
        <w:kinsoku w:val="0"/>
        <w:overflowPunct w:val="0"/>
        <w:rPr>
          <w:sz w:val="20"/>
          <w:szCs w:val="20"/>
        </w:rPr>
      </w:pPr>
    </w:p>
    <w:p w14:paraId="0517D477" w14:textId="77B1E24C" w:rsidR="005428CE" w:rsidRDefault="000F5049">
      <w:pPr>
        <w:pStyle w:val="BodyText"/>
        <w:kinsoku w:val="0"/>
        <w:overflowPunct w:val="0"/>
        <w:spacing w:before="10"/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10C6FC8B" wp14:editId="77078CCF">
                <wp:simplePos x="0" y="0"/>
                <wp:positionH relativeFrom="page">
                  <wp:posOffset>775970</wp:posOffset>
                </wp:positionH>
                <wp:positionV relativeFrom="paragraph">
                  <wp:posOffset>102235</wp:posOffset>
                </wp:positionV>
                <wp:extent cx="2882900" cy="2819400"/>
                <wp:effectExtent l="0" t="0" r="0" b="0"/>
                <wp:wrapTopAndBottom/>
                <wp:docPr id="19966782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0" cy="281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12B67" w14:textId="0D441F6A" w:rsidR="005428CE" w:rsidRDefault="000F504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444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2F85E" wp14:editId="749EDAFD">
                                  <wp:extent cx="2872740" cy="2819400"/>
                                  <wp:effectExtent l="0" t="0" r="0" b="0"/>
                                  <wp:docPr id="1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2740" cy="281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AACF3A" w14:textId="77777777" w:rsidR="005428CE" w:rsidRDefault="005428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6FC8B" id="Rectangle 5" o:spid="_x0000_s1029" style="position:absolute;margin-left:61.1pt;margin-top:8.05pt;width:227pt;height:222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" o:allowincell="f" filled="f" stroked="f">
                <v:textbox inset="0,0,0,0">
                  <w:txbxContent>
                    <w:p w14:paraId="1EC12B67" w14:textId="0D441F6A" w:rsidR="005428CE" w:rsidRDefault="000F5049">
                      <w:pPr>
                        <w:widowControl/>
                        <w:autoSpaceDE/>
                        <w:autoSpaceDN/>
                        <w:adjustRightInd/>
                        <w:spacing w:line="444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A2F85E" wp14:editId="749EDAFD">
                            <wp:extent cx="2872740" cy="2819400"/>
                            <wp:effectExtent l="0" t="0" r="0" b="0"/>
                            <wp:docPr id="1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2740" cy="281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AACF3A" w14:textId="77777777" w:rsidR="005428CE" w:rsidRDefault="005428C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3CD32DE6" wp14:editId="2DF82F06">
                <wp:simplePos x="0" y="0"/>
                <wp:positionH relativeFrom="page">
                  <wp:posOffset>4116070</wp:posOffset>
                </wp:positionH>
                <wp:positionV relativeFrom="paragraph">
                  <wp:posOffset>102235</wp:posOffset>
                </wp:positionV>
                <wp:extent cx="2870200" cy="2870200"/>
                <wp:effectExtent l="0" t="0" r="0" b="0"/>
                <wp:wrapTopAndBottom/>
                <wp:docPr id="8494498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D7B37" w14:textId="377D912B" w:rsidR="005428CE" w:rsidRDefault="000F504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452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1EE645" wp14:editId="24DC6E3B">
                                  <wp:extent cx="2872740" cy="2872740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2740" cy="287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CCB13D" w14:textId="77777777" w:rsidR="005428CE" w:rsidRDefault="005428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32DE6" id="Rectangle 6" o:spid="_x0000_s1030" style="position:absolute;margin-left:324.1pt;margin-top:8.05pt;width:226pt;height:226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" o:allowincell="f" filled="f" stroked="f">
                <v:textbox inset="0,0,0,0">
                  <w:txbxContent>
                    <w:p w14:paraId="07DD7B37" w14:textId="377D912B" w:rsidR="005428CE" w:rsidRDefault="000F5049">
                      <w:pPr>
                        <w:widowControl/>
                        <w:autoSpaceDE/>
                        <w:autoSpaceDN/>
                        <w:adjustRightInd/>
                        <w:spacing w:line="452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1EE645" wp14:editId="24DC6E3B">
                            <wp:extent cx="2872740" cy="2872740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2740" cy="287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CCB13D" w14:textId="77777777" w:rsidR="005428CE" w:rsidRDefault="005428C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E3E8F7A" w14:textId="77777777" w:rsidR="005428CE" w:rsidRDefault="005428CE">
      <w:pPr>
        <w:pStyle w:val="BodyText"/>
        <w:kinsoku w:val="0"/>
        <w:overflowPunct w:val="0"/>
        <w:spacing w:before="8"/>
        <w:rPr>
          <w:sz w:val="16"/>
          <w:szCs w:val="16"/>
        </w:rPr>
      </w:pPr>
    </w:p>
    <w:p w14:paraId="411328A4" w14:textId="77777777" w:rsidR="005428CE" w:rsidRDefault="005428CE">
      <w:pPr>
        <w:pStyle w:val="BodyText"/>
        <w:tabs>
          <w:tab w:val="left" w:pos="6182"/>
        </w:tabs>
        <w:kinsoku w:val="0"/>
        <w:overflowPunct w:val="0"/>
        <w:spacing w:before="68"/>
        <w:ind w:left="1543"/>
        <w:rPr>
          <w:sz w:val="18"/>
          <w:szCs w:val="18"/>
        </w:rPr>
      </w:pPr>
      <w:r>
        <w:rPr>
          <w:sz w:val="18"/>
          <w:szCs w:val="18"/>
        </w:rPr>
        <w:t>Figure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8.</w:t>
      </w:r>
      <w:r>
        <w:rPr>
          <w:spacing w:val="75"/>
          <w:sz w:val="18"/>
          <w:szCs w:val="18"/>
        </w:rPr>
        <w:t xml:space="preserve"> </w:t>
      </w:r>
      <w:r>
        <w:rPr>
          <w:sz w:val="18"/>
          <w:szCs w:val="18"/>
        </w:rPr>
        <w:t>votes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categorywise</w:t>
      </w:r>
      <w:r>
        <w:rPr>
          <w:sz w:val="18"/>
          <w:szCs w:val="18"/>
        </w:rPr>
        <w:tab/>
        <w:t>Figure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10.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mapped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results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hybrid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filtering</w:t>
      </w:r>
    </w:p>
    <w:p w14:paraId="170AF605" w14:textId="77777777" w:rsidR="005428CE" w:rsidRDefault="005428CE">
      <w:pPr>
        <w:pStyle w:val="BodyText"/>
        <w:tabs>
          <w:tab w:val="left" w:pos="6182"/>
        </w:tabs>
        <w:kinsoku w:val="0"/>
        <w:overflowPunct w:val="0"/>
        <w:spacing w:before="68"/>
        <w:ind w:left="1543"/>
        <w:rPr>
          <w:sz w:val="18"/>
          <w:szCs w:val="18"/>
        </w:rPr>
        <w:sectPr w:rsidR="005428CE">
          <w:pgSz w:w="12240" w:h="15840"/>
          <w:pgMar w:top="1500" w:right="860" w:bottom="280" w:left="860" w:header="720" w:footer="720" w:gutter="0"/>
          <w:cols w:space="720"/>
          <w:noEndnote/>
        </w:sectPr>
      </w:pPr>
    </w:p>
    <w:p w14:paraId="1A8CDA83" w14:textId="77777777" w:rsidR="005428CE" w:rsidRDefault="005428CE">
      <w:pPr>
        <w:pStyle w:val="BodyText"/>
        <w:kinsoku w:val="0"/>
        <w:overflowPunct w:val="0"/>
        <w:spacing w:before="39"/>
        <w:ind w:left="1951" w:right="1872"/>
        <w:jc w:val="center"/>
        <w:rPr>
          <w:spacing w:val="9"/>
          <w:sz w:val="19"/>
          <w:szCs w:val="19"/>
        </w:rPr>
      </w:pPr>
      <w:r>
        <w:rPr>
          <w:spacing w:val="9"/>
        </w:rPr>
        <w:lastRenderedPageBreak/>
        <w:t>R</w:t>
      </w:r>
      <w:r>
        <w:rPr>
          <w:spacing w:val="9"/>
          <w:sz w:val="19"/>
          <w:szCs w:val="19"/>
        </w:rPr>
        <w:t>EFERENCES</w:t>
      </w:r>
    </w:p>
    <w:p w14:paraId="28A78C03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197" w:line="242" w:lineRule="auto"/>
        <w:rPr>
          <w:sz w:val="18"/>
          <w:szCs w:val="18"/>
        </w:rPr>
      </w:pPr>
      <w:r>
        <w:rPr>
          <w:sz w:val="18"/>
          <w:szCs w:val="18"/>
        </w:rPr>
        <w:t>Jayashree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Agarkhed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Geetha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Pawar.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Recommendation-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based security model for ubiquitous system using deep learning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 xml:space="preserve">technique. In </w:t>
      </w:r>
      <w:r>
        <w:rPr>
          <w:i/>
          <w:iCs/>
          <w:sz w:val="18"/>
          <w:szCs w:val="18"/>
        </w:rPr>
        <w:t>2022 6th International Conference on Intelligent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Computing</w:t>
      </w:r>
      <w:r>
        <w:rPr>
          <w:i/>
          <w:iCs/>
          <w:spacing w:val="1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and</w:t>
      </w:r>
      <w:r>
        <w:rPr>
          <w:i/>
          <w:iCs/>
          <w:spacing w:val="1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Control</w:t>
      </w:r>
      <w:r>
        <w:rPr>
          <w:i/>
          <w:iCs/>
          <w:spacing w:val="1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Systems</w:t>
      </w:r>
      <w:r>
        <w:rPr>
          <w:i/>
          <w:iCs/>
          <w:spacing w:val="1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(ICICCS)</w:t>
      </w:r>
      <w:r>
        <w:rPr>
          <w:sz w:val="18"/>
          <w:szCs w:val="18"/>
        </w:rPr>
        <w:t>,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1–6,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2022.</w:t>
      </w:r>
    </w:p>
    <w:p w14:paraId="3EB32050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line="242" w:lineRule="auto"/>
        <w:rPr>
          <w:sz w:val="18"/>
          <w:szCs w:val="18"/>
        </w:rPr>
      </w:pPr>
      <w:r>
        <w:rPr>
          <w:sz w:val="18"/>
          <w:szCs w:val="18"/>
        </w:rPr>
        <w:t>V. Anupama and M. Sudheep Elayidom. Course recommenda-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tion system: Collaborative filtering, machine learning and topic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 xml:space="preserve">modelling. In </w:t>
      </w:r>
      <w:r>
        <w:rPr>
          <w:i/>
          <w:iCs/>
          <w:sz w:val="18"/>
          <w:szCs w:val="18"/>
        </w:rPr>
        <w:t>2022 8th International Conference on Advanced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Computing and Communication Systems (ICACCS)</w:t>
      </w:r>
      <w:r>
        <w:rPr>
          <w:sz w:val="18"/>
          <w:szCs w:val="18"/>
        </w:rPr>
        <w:t>, volume 1,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1459–1462,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2022.</w:t>
      </w:r>
    </w:p>
    <w:p w14:paraId="78EB7301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7" w:line="242" w:lineRule="auto"/>
        <w:rPr>
          <w:sz w:val="18"/>
          <w:szCs w:val="18"/>
        </w:rPr>
      </w:pPr>
      <w:r>
        <w:rPr>
          <w:sz w:val="18"/>
          <w:szCs w:val="18"/>
        </w:rPr>
        <w:t>Hongxia Cai, Cheng Wang, and Zhishu Liu.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 improved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pearson coefficient based literature recommendation system for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 xml:space="preserve">small research teams. In </w:t>
      </w:r>
      <w:r>
        <w:rPr>
          <w:i/>
          <w:iCs/>
          <w:sz w:val="18"/>
          <w:szCs w:val="18"/>
        </w:rPr>
        <w:t>2021 13th International Conference on</w:t>
      </w:r>
      <w:r>
        <w:rPr>
          <w:i/>
          <w:iCs/>
          <w:spacing w:val="-43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Intelligent Human-Machine Systems and Cybernetics (IHMSC)</w:t>
      </w:r>
      <w:r>
        <w:rPr>
          <w:sz w:val="18"/>
          <w:szCs w:val="18"/>
        </w:rPr>
        <w:t>,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208–211,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2021.</w:t>
      </w:r>
    </w:p>
    <w:p w14:paraId="7BA7D450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line="242" w:lineRule="auto"/>
        <w:rPr>
          <w:sz w:val="18"/>
          <w:szCs w:val="18"/>
        </w:rPr>
      </w:pPr>
      <w:r>
        <w:rPr>
          <w:sz w:val="18"/>
          <w:szCs w:val="18"/>
        </w:rPr>
        <w:t>Zhigao Chen, Wenqian Liang, Xiong Gao, Zhijian Zhou, 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Meng Wu. Research on the accurate recommendation manage-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ment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employment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college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graduates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hadoop.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43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2019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5th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International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Conference</w:t>
      </w:r>
      <w:r>
        <w:rPr>
          <w:i/>
          <w:iCs/>
          <w:spacing w:val="-6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on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Big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Data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and</w:t>
      </w:r>
      <w:r>
        <w:rPr>
          <w:i/>
          <w:iCs/>
          <w:spacing w:val="-6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Information</w:t>
      </w:r>
      <w:r>
        <w:rPr>
          <w:i/>
          <w:iCs/>
          <w:spacing w:val="-43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Analytics</w:t>
      </w:r>
      <w:r>
        <w:rPr>
          <w:i/>
          <w:iCs/>
          <w:spacing w:val="16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(BigDIA)</w:t>
      </w:r>
      <w:r>
        <w:rPr>
          <w:sz w:val="18"/>
          <w:szCs w:val="18"/>
        </w:rPr>
        <w:t>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19–22,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2019.</w:t>
      </w:r>
    </w:p>
    <w:p w14:paraId="7088F114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line="242" w:lineRule="auto"/>
        <w:rPr>
          <w:sz w:val="18"/>
          <w:szCs w:val="18"/>
        </w:rPr>
      </w:pPr>
      <w:r>
        <w:rPr>
          <w:sz w:val="18"/>
          <w:szCs w:val="18"/>
        </w:rPr>
        <w:t>Muhammad Hassan Farooq Butt, Jian Ping Li, and Tehreem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Saboor.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 tunable and explainable attributes (tea) for recom-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mendation system. In </w:t>
      </w:r>
      <w:r>
        <w:rPr>
          <w:i/>
          <w:iCs/>
          <w:sz w:val="18"/>
          <w:szCs w:val="18"/>
        </w:rPr>
        <w:t>2020 17th International Computer Con-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ference on Wavelet Active Media Technology and Information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Processing</w:t>
      </w:r>
      <w:r>
        <w:rPr>
          <w:i/>
          <w:iCs/>
          <w:spacing w:val="1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(ICCWAMTIP)</w:t>
      </w:r>
      <w:r>
        <w:rPr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39–43,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2020.</w:t>
      </w:r>
    </w:p>
    <w:p w14:paraId="50957B62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7" w:line="242" w:lineRule="auto"/>
        <w:rPr>
          <w:sz w:val="18"/>
          <w:szCs w:val="18"/>
        </w:rPr>
      </w:pPr>
      <w:r>
        <w:rPr>
          <w:sz w:val="18"/>
          <w:szCs w:val="18"/>
        </w:rPr>
        <w:t>Rishi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Gulati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Mohnish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Bhagat.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Content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>based food recommending intelligence enabled system (fries).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i/>
          <w:iCs/>
          <w:sz w:val="18"/>
          <w:szCs w:val="18"/>
        </w:rPr>
        <w:t>2021 5th International Conference on Computing Method-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ologies</w:t>
      </w:r>
      <w:r>
        <w:rPr>
          <w:i/>
          <w:iCs/>
          <w:spacing w:val="-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and</w:t>
      </w:r>
      <w:r>
        <w:rPr>
          <w:i/>
          <w:iCs/>
          <w:spacing w:val="-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Communication</w:t>
      </w:r>
      <w:r>
        <w:rPr>
          <w:i/>
          <w:iCs/>
          <w:spacing w:val="-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(ICCMC)</w:t>
      </w:r>
      <w:r>
        <w:rPr>
          <w:sz w:val="18"/>
          <w:szCs w:val="18"/>
        </w:rPr>
        <w:t>,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1743–1749,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2021.</w:t>
      </w:r>
    </w:p>
    <w:p w14:paraId="11AB46D4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line="242" w:lineRule="auto"/>
        <w:rPr>
          <w:sz w:val="18"/>
          <w:szCs w:val="18"/>
        </w:rPr>
      </w:pPr>
      <w:r>
        <w:rPr>
          <w:sz w:val="18"/>
          <w:szCs w:val="18"/>
        </w:rPr>
        <w:t>Minho Ha, Joonseop Sim, Donguk Moon, Myunghyun Rhee,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Jungmin Choi, Byungil Koh, Euicheol Lim, and Kyoung Park.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Cms: A computational memory solution for high-performance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power-efficient recommendation system. In </w:t>
      </w:r>
      <w:r>
        <w:rPr>
          <w:i/>
          <w:iCs/>
          <w:sz w:val="18"/>
          <w:szCs w:val="18"/>
        </w:rPr>
        <w:t>2022 IEEE 4th</w:t>
      </w:r>
      <w:r>
        <w:rPr>
          <w:i/>
          <w:iCs/>
          <w:spacing w:val="-42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International Conference on Artificial Intelligence Circuits and</w:t>
      </w:r>
      <w:r>
        <w:rPr>
          <w:i/>
          <w:iCs/>
          <w:spacing w:val="-42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Systems</w:t>
      </w:r>
      <w:r>
        <w:rPr>
          <w:i/>
          <w:iCs/>
          <w:spacing w:val="16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(AICAS)</w:t>
      </w:r>
      <w:r>
        <w:rPr>
          <w:sz w:val="18"/>
          <w:szCs w:val="18"/>
        </w:rPr>
        <w:t>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491–494,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2022.</w:t>
      </w:r>
    </w:p>
    <w:p w14:paraId="72C8FFE4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line="242" w:lineRule="auto"/>
        <w:rPr>
          <w:sz w:val="18"/>
          <w:szCs w:val="18"/>
        </w:rPr>
      </w:pPr>
      <w:r>
        <w:rPr>
          <w:sz w:val="18"/>
          <w:szCs w:val="18"/>
        </w:rPr>
        <w:t>Ilhamsyah,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Syahru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Rahmayudha,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Izhan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Fakhruzi,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Ferdy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Febrianto,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Ahmad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Cahyono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Adi,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Veri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Gunawan.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Rec-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ommendation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improvement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e-government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>services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tourism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sector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pontianak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city.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2022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International Conference on ICT for Smart Society (ICISS)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1–4,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2022.</w:t>
      </w:r>
    </w:p>
    <w:p w14:paraId="240DB59B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line="242" w:lineRule="auto"/>
        <w:rPr>
          <w:sz w:val="18"/>
          <w:szCs w:val="18"/>
        </w:rPr>
      </w:pPr>
      <w:r>
        <w:rPr>
          <w:sz w:val="18"/>
          <w:szCs w:val="18"/>
        </w:rPr>
        <w:t>Yudai Kato and Kayoko Yamamoto.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Development of sight-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seeing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spot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recommendation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considering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users’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visit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>frequency.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2020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Joint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11th</w:t>
      </w:r>
      <w:r>
        <w:rPr>
          <w:i/>
          <w:iCs/>
          <w:spacing w:val="4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International</w:t>
      </w:r>
      <w:r>
        <w:rPr>
          <w:i/>
          <w:iCs/>
          <w:spacing w:val="4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Conference</w:t>
      </w:r>
      <w:r>
        <w:rPr>
          <w:i/>
          <w:iCs/>
          <w:spacing w:val="4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on</w:t>
      </w:r>
      <w:r>
        <w:rPr>
          <w:i/>
          <w:iCs/>
          <w:spacing w:val="-42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Soft Computing and Intelligent Systems and 21st International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Symposium on Advanced Intelligent Systems (SCIS-ISIS)</w:t>
      </w:r>
      <w:r>
        <w:rPr>
          <w:sz w:val="18"/>
          <w:szCs w:val="18"/>
        </w:rPr>
        <w:t>, pages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>1–8,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2020.</w:t>
      </w:r>
    </w:p>
    <w:p w14:paraId="3CFCC4D0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7" w:line="242" w:lineRule="auto"/>
        <w:ind w:hanging="419"/>
        <w:rPr>
          <w:sz w:val="18"/>
          <w:szCs w:val="18"/>
        </w:rPr>
      </w:pPr>
      <w:r>
        <w:rPr>
          <w:sz w:val="18"/>
          <w:szCs w:val="18"/>
        </w:rPr>
        <w:t>Yii-Lin Lu, Yih-Jiun Lee, and Kai-Wen Lien. A conversational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>recommendation system has better usability? a case-study 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travelmate.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2022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IEEE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11th</w:t>
      </w:r>
      <w:r>
        <w:rPr>
          <w:i/>
          <w:iCs/>
          <w:spacing w:val="-6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Global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Conference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on</w:t>
      </w:r>
      <w:r>
        <w:rPr>
          <w:i/>
          <w:iCs/>
          <w:spacing w:val="-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Consumer</w:t>
      </w:r>
      <w:r>
        <w:rPr>
          <w:i/>
          <w:iCs/>
          <w:spacing w:val="-42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Electronics</w:t>
      </w:r>
      <w:r>
        <w:rPr>
          <w:i/>
          <w:iCs/>
          <w:spacing w:val="16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(GCCE)</w:t>
      </w:r>
      <w:r>
        <w:rPr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450–452,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2022.</w:t>
      </w:r>
    </w:p>
    <w:p w14:paraId="481740AB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line="242" w:lineRule="auto"/>
        <w:ind w:hanging="419"/>
        <w:rPr>
          <w:sz w:val="18"/>
          <w:szCs w:val="18"/>
        </w:rPr>
      </w:pPr>
      <w:r>
        <w:rPr>
          <w:sz w:val="18"/>
          <w:szCs w:val="18"/>
        </w:rPr>
        <w:t>Mara-Renata Petrusel. An unsupervised topic-driven new york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times recommendation system.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i/>
          <w:iCs/>
          <w:sz w:val="18"/>
          <w:szCs w:val="18"/>
        </w:rPr>
        <w:t>2022 International Confer-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ence on INnovations in Intelligent SysTems and Applications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(INISTA)</w:t>
      </w:r>
      <w:r>
        <w:rPr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1–6,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2022.</w:t>
      </w:r>
    </w:p>
    <w:p w14:paraId="3F18C98C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line="242" w:lineRule="auto"/>
        <w:ind w:hanging="419"/>
        <w:rPr>
          <w:sz w:val="18"/>
          <w:szCs w:val="18"/>
        </w:rPr>
      </w:pPr>
      <w:r>
        <w:rPr>
          <w:sz w:val="18"/>
          <w:szCs w:val="18"/>
        </w:rPr>
        <w:t>Abhishek Saxena and Anton Kolonin.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Application of liquid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rank reputation system for content recommendation.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i/>
          <w:iCs/>
          <w:sz w:val="18"/>
          <w:szCs w:val="18"/>
        </w:rPr>
        <w:t>2022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Ural-Siberian Conference on Biomedical Engineering, Radio-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electronics and Information Technology (USBEREIT)</w:t>
      </w:r>
      <w:r>
        <w:rPr>
          <w:sz w:val="18"/>
          <w:szCs w:val="18"/>
        </w:rPr>
        <w:t>, pages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196–199,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2022.</w:t>
      </w:r>
    </w:p>
    <w:p w14:paraId="34F8C924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line="242" w:lineRule="auto"/>
        <w:ind w:hanging="419"/>
        <w:rPr>
          <w:sz w:val="18"/>
          <w:szCs w:val="18"/>
        </w:rPr>
      </w:pPr>
      <w:r>
        <w:rPr>
          <w:sz w:val="18"/>
          <w:szCs w:val="18"/>
        </w:rPr>
        <w:t>Bin Sun, Hua Tan, Dongxiao Yang, Yu Zhang, Yefei Wu, and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Xinyu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Jin.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personalized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learning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resource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rec-</w:t>
      </w:r>
    </w:p>
    <w:p w14:paraId="47493648" w14:textId="77777777" w:rsidR="005428CE" w:rsidRDefault="005428CE">
      <w:pPr>
        <w:pStyle w:val="BodyText"/>
        <w:kinsoku w:val="0"/>
        <w:overflowPunct w:val="0"/>
        <w:spacing w:before="95" w:line="242" w:lineRule="auto"/>
        <w:ind w:left="537" w:right="117"/>
        <w:jc w:val="both"/>
        <w:rPr>
          <w:sz w:val="18"/>
          <w:szCs w:val="18"/>
        </w:rPr>
      </w:pPr>
      <w:r>
        <w:br w:type="column"/>
      </w:r>
      <w:r>
        <w:rPr>
          <w:sz w:val="18"/>
          <w:szCs w:val="18"/>
        </w:rPr>
        <w:t>ommendation and experimental teaching based on collaborative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>filtering.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i/>
          <w:iCs/>
          <w:sz w:val="18"/>
          <w:szCs w:val="18"/>
        </w:rPr>
        <w:t>2022 IEEE International Symposium on Circuits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and</w:t>
      </w:r>
      <w:r>
        <w:rPr>
          <w:i/>
          <w:iCs/>
          <w:spacing w:val="16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Systems</w:t>
      </w:r>
      <w:r>
        <w:rPr>
          <w:i/>
          <w:iCs/>
          <w:spacing w:val="17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(ISCAS)</w:t>
      </w:r>
      <w:r>
        <w:rPr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862–866,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2022.</w:t>
      </w:r>
    </w:p>
    <w:p w14:paraId="5EB43794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0" w:line="242" w:lineRule="auto"/>
        <w:ind w:right="117" w:hanging="419"/>
        <w:rPr>
          <w:sz w:val="18"/>
          <w:szCs w:val="18"/>
        </w:rPr>
      </w:pPr>
      <w:r>
        <w:rPr>
          <w:w w:val="99"/>
          <w:sz w:val="18"/>
          <w:szCs w:val="18"/>
        </w:rPr>
        <w:t>Haroldo</w:t>
      </w:r>
      <w:r>
        <w:rPr>
          <w:spacing w:val="9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Shigueaki</w:t>
      </w:r>
      <w:r>
        <w:rPr>
          <w:spacing w:val="9"/>
          <w:sz w:val="18"/>
          <w:szCs w:val="18"/>
        </w:rPr>
        <w:t xml:space="preserve"> </w:t>
      </w:r>
      <w:r>
        <w:rPr>
          <w:spacing w:val="-13"/>
          <w:w w:val="99"/>
          <w:sz w:val="18"/>
          <w:szCs w:val="18"/>
        </w:rPr>
        <w:t>T</w:t>
      </w:r>
      <w:r>
        <w:rPr>
          <w:w w:val="99"/>
          <w:sz w:val="18"/>
          <w:szCs w:val="18"/>
        </w:rPr>
        <w:t>eruya,</w:t>
      </w:r>
      <w:r>
        <w:rPr>
          <w:spacing w:val="9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Ingrid</w:t>
      </w:r>
      <w:r>
        <w:rPr>
          <w:spacing w:val="9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Mar</w:t>
      </w:r>
      <w:r>
        <w:rPr>
          <w:spacing w:val="-70"/>
          <w:w w:val="99"/>
          <w:sz w:val="18"/>
          <w:szCs w:val="18"/>
        </w:rPr>
        <w:t>c</w:t>
      </w:r>
      <w:r>
        <w:rPr>
          <w:spacing w:val="9"/>
          <w:w w:val="99"/>
          <w:sz w:val="18"/>
          <w:szCs w:val="18"/>
        </w:rPr>
        <w:t>¸</w:t>
      </w:r>
      <w:r>
        <w:rPr>
          <w:w w:val="99"/>
          <w:sz w:val="18"/>
          <w:szCs w:val="18"/>
        </w:rPr>
        <w:t>al,</w:t>
      </w:r>
      <w:r>
        <w:rPr>
          <w:spacing w:val="9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Ronaldo</w:t>
      </w:r>
      <w:r>
        <w:rPr>
          <w:spacing w:val="9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Celso</w:t>
      </w:r>
      <w:r>
        <w:rPr>
          <w:spacing w:val="9"/>
          <w:sz w:val="18"/>
          <w:szCs w:val="18"/>
        </w:rPr>
        <w:t xml:space="preserve"> </w:t>
      </w:r>
      <w:r>
        <w:rPr>
          <w:spacing w:val="-3"/>
          <w:w w:val="99"/>
          <w:sz w:val="18"/>
          <w:szCs w:val="18"/>
        </w:rPr>
        <w:t>Mes-</w:t>
      </w:r>
      <w:r>
        <w:rPr>
          <w:w w:val="99"/>
          <w:sz w:val="18"/>
          <w:szCs w:val="18"/>
        </w:rPr>
        <w:t xml:space="preserve"> sias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Correia,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Rog</w:t>
      </w:r>
      <w:r>
        <w:rPr>
          <w:spacing w:val="-70"/>
          <w:w w:val="99"/>
          <w:sz w:val="18"/>
          <w:szCs w:val="18"/>
        </w:rPr>
        <w:t>e</w:t>
      </w:r>
      <w:r>
        <w:rPr>
          <w:spacing w:val="9"/>
          <w:w w:val="99"/>
          <w:sz w:val="18"/>
          <w:szCs w:val="18"/>
        </w:rPr>
        <w:t>´</w:t>
      </w:r>
      <w:r>
        <w:rPr>
          <w:w w:val="99"/>
          <w:sz w:val="18"/>
          <w:szCs w:val="18"/>
        </w:rPr>
        <w:t>rio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Eduardo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Garcia,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Danilo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Medeiros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spacing w:val="-3"/>
          <w:w w:val="99"/>
          <w:sz w:val="18"/>
          <w:szCs w:val="18"/>
        </w:rPr>
        <w:t>Ele</w:t>
      </w:r>
      <w:r>
        <w:rPr>
          <w:spacing w:val="-11"/>
          <w:w w:val="99"/>
          <w:sz w:val="18"/>
          <w:szCs w:val="18"/>
        </w:rPr>
        <w:t>r</w:t>
      </w:r>
      <w:r>
        <w:rPr>
          <w:spacing w:val="-3"/>
          <w:w w:val="99"/>
          <w:sz w:val="18"/>
          <w:szCs w:val="18"/>
        </w:rPr>
        <w:t>,</w:t>
      </w:r>
      <w:r>
        <w:rPr>
          <w:w w:val="99"/>
          <w:sz w:val="18"/>
          <w:szCs w:val="18"/>
        </w:rPr>
        <w:t xml:space="preserve"> and</w:t>
      </w:r>
      <w:r>
        <w:rPr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Jo</w:t>
      </w:r>
      <w:r>
        <w:rPr>
          <w:spacing w:val="-70"/>
          <w:w w:val="99"/>
          <w:sz w:val="18"/>
          <w:szCs w:val="18"/>
        </w:rPr>
        <w:t>a</w:t>
      </w:r>
      <w:r>
        <w:rPr>
          <w:spacing w:val="9"/>
          <w:w w:val="99"/>
          <w:sz w:val="18"/>
          <w:szCs w:val="18"/>
        </w:rPr>
        <w:t>˜</w:t>
      </w:r>
      <w:r>
        <w:rPr>
          <w:w w:val="99"/>
          <w:sz w:val="18"/>
          <w:szCs w:val="18"/>
        </w:rPr>
        <w:t>o</w:t>
      </w:r>
      <w:r>
        <w:rPr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Os</w:t>
      </w:r>
      <w:r>
        <w:rPr>
          <w:spacing w:val="-5"/>
          <w:w w:val="99"/>
          <w:sz w:val="18"/>
          <w:szCs w:val="18"/>
        </w:rPr>
        <w:t>v</w:t>
      </w:r>
      <w:r>
        <w:rPr>
          <w:w w:val="99"/>
          <w:sz w:val="18"/>
          <w:szCs w:val="18"/>
        </w:rPr>
        <w:t>aldo</w:t>
      </w:r>
      <w:r>
        <w:rPr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Rodrigues</w:t>
      </w:r>
      <w:r>
        <w:rPr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Nunes.</w:t>
      </w:r>
      <w:r>
        <w:rPr>
          <w:sz w:val="18"/>
          <w:szCs w:val="18"/>
        </w:rPr>
        <w:t xml:space="preserve">  </w:t>
      </w:r>
      <w:r>
        <w:rPr>
          <w:spacing w:val="-12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Urecommender:</w:t>
      </w:r>
      <w:r>
        <w:rPr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 xml:space="preserve"> </w:t>
      </w:r>
      <w:r>
        <w:rPr>
          <w:w w:val="99"/>
          <w:sz w:val="18"/>
          <w:szCs w:val="18"/>
        </w:rPr>
        <w:t>An</w:t>
      </w:r>
      <w:r>
        <w:rPr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 xml:space="preserve"> </w:t>
      </w:r>
      <w:r>
        <w:rPr>
          <w:spacing w:val="-4"/>
          <w:w w:val="99"/>
          <w:sz w:val="18"/>
          <w:szCs w:val="18"/>
        </w:rPr>
        <w:t>api</w:t>
      </w:r>
      <w:r>
        <w:rPr>
          <w:w w:val="99"/>
          <w:sz w:val="18"/>
          <w:szCs w:val="18"/>
        </w:rPr>
        <w:t xml:space="preserve"> </w:t>
      </w:r>
      <w:r>
        <w:rPr>
          <w:sz w:val="18"/>
          <w:szCs w:val="18"/>
        </w:rPr>
        <w:t xml:space="preserve">for recommendation systems. In </w:t>
      </w:r>
      <w:r>
        <w:rPr>
          <w:i/>
          <w:iCs/>
          <w:sz w:val="18"/>
          <w:szCs w:val="18"/>
        </w:rPr>
        <w:t>2020 15th Iberian Conference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on Information Systems and Technologies (CISTI)</w:t>
      </w:r>
      <w:r>
        <w:rPr>
          <w:sz w:val="18"/>
          <w:szCs w:val="18"/>
        </w:rPr>
        <w:t>, pages 1–6,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2020.</w:t>
      </w:r>
    </w:p>
    <w:p w14:paraId="42C51749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1" w:line="242" w:lineRule="auto"/>
        <w:ind w:right="117" w:hanging="419"/>
        <w:rPr>
          <w:sz w:val="18"/>
          <w:szCs w:val="18"/>
        </w:rPr>
      </w:pPr>
      <w:r>
        <w:rPr>
          <w:sz w:val="18"/>
          <w:szCs w:val="18"/>
        </w:rPr>
        <w:t>Zhen Wang, Allam Maalla, and Mingbiao Liang. Research 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e-commerce personalized recommendation system based on big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>data technology.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i/>
          <w:iCs/>
          <w:sz w:val="18"/>
          <w:szCs w:val="18"/>
        </w:rPr>
        <w:t>2021 IEEE 2nd International Conference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on</w:t>
      </w:r>
      <w:r>
        <w:rPr>
          <w:i/>
          <w:iCs/>
          <w:spacing w:val="-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Information</w:t>
      </w:r>
      <w:r>
        <w:rPr>
          <w:i/>
          <w:iCs/>
          <w:spacing w:val="-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Technology,</w:t>
      </w:r>
      <w:r>
        <w:rPr>
          <w:i/>
          <w:iCs/>
          <w:spacing w:val="-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Big</w:t>
      </w:r>
      <w:r>
        <w:rPr>
          <w:i/>
          <w:iCs/>
          <w:spacing w:val="-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Data</w:t>
      </w:r>
      <w:r>
        <w:rPr>
          <w:i/>
          <w:iCs/>
          <w:spacing w:val="-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and</w:t>
      </w:r>
      <w:r>
        <w:rPr>
          <w:i/>
          <w:iCs/>
          <w:spacing w:val="-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Artificial</w:t>
      </w:r>
      <w:r>
        <w:rPr>
          <w:i/>
          <w:iCs/>
          <w:spacing w:val="-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Intelligence</w:t>
      </w:r>
      <w:r>
        <w:rPr>
          <w:i/>
          <w:iCs/>
          <w:spacing w:val="-43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(ICIBA)</w:t>
      </w:r>
      <w:r>
        <w:rPr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volume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909–913,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2021.</w:t>
      </w:r>
    </w:p>
    <w:p w14:paraId="1E1B224A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1" w:line="242" w:lineRule="auto"/>
        <w:ind w:right="117" w:hanging="419"/>
        <w:rPr>
          <w:sz w:val="18"/>
          <w:szCs w:val="18"/>
        </w:rPr>
      </w:pPr>
      <w:r>
        <w:rPr>
          <w:sz w:val="18"/>
          <w:szCs w:val="18"/>
        </w:rPr>
        <w:t>Agnes Werner-Stark and Zsuzsanna Nagy. A heuristic method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 recommendation systems.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i/>
          <w:iCs/>
          <w:sz w:val="18"/>
          <w:szCs w:val="18"/>
        </w:rPr>
        <w:t>2020 6th International Con-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ference on Information Management (ICIM)</w:t>
      </w:r>
      <w:r>
        <w:rPr>
          <w:sz w:val="18"/>
          <w:szCs w:val="18"/>
        </w:rPr>
        <w:t>, pages 200–204,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2020.</w:t>
      </w:r>
    </w:p>
    <w:p w14:paraId="11FF3166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1" w:line="242" w:lineRule="auto"/>
        <w:ind w:right="117" w:hanging="419"/>
        <w:rPr>
          <w:sz w:val="18"/>
          <w:szCs w:val="18"/>
        </w:rPr>
      </w:pPr>
      <w:r>
        <w:rPr>
          <w:sz w:val="18"/>
          <w:szCs w:val="18"/>
        </w:rPr>
        <w:t>Huaiyuan Yang, Hua Zhou, and Yucheng Li.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 review 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academic recommendation systems based on intelligent recom-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mendation algorithms. In </w:t>
      </w:r>
      <w:r>
        <w:rPr>
          <w:i/>
          <w:iCs/>
          <w:sz w:val="18"/>
          <w:szCs w:val="18"/>
        </w:rPr>
        <w:t>2022 7th International Conference on</w:t>
      </w:r>
      <w:r>
        <w:rPr>
          <w:i/>
          <w:iCs/>
          <w:spacing w:val="-42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Image,</w:t>
      </w:r>
      <w:r>
        <w:rPr>
          <w:i/>
          <w:iCs/>
          <w:spacing w:val="12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Vision</w:t>
      </w:r>
      <w:r>
        <w:rPr>
          <w:i/>
          <w:iCs/>
          <w:spacing w:val="12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and</w:t>
      </w:r>
      <w:r>
        <w:rPr>
          <w:i/>
          <w:iCs/>
          <w:spacing w:val="13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Computing</w:t>
      </w:r>
      <w:r>
        <w:rPr>
          <w:i/>
          <w:iCs/>
          <w:spacing w:val="12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(ICIVC)</w:t>
      </w:r>
      <w:r>
        <w:rPr>
          <w:sz w:val="18"/>
          <w:szCs w:val="18"/>
        </w:rPr>
        <w:t>,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958–962,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2022.</w:t>
      </w:r>
    </w:p>
    <w:p w14:paraId="0616D898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0" w:line="242" w:lineRule="auto"/>
        <w:ind w:right="117" w:hanging="419"/>
        <w:rPr>
          <w:sz w:val="18"/>
          <w:szCs w:val="18"/>
        </w:rPr>
      </w:pPr>
      <w:r>
        <w:rPr>
          <w:sz w:val="18"/>
          <w:szCs w:val="18"/>
        </w:rPr>
        <w:t>Jing Yu, Jinaiing Shi, Yunwen Chen, Daqi Ji, Wenhai Liu,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Zhijun Xie, Kai Liu, and Xue Feng.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Collaborative filtering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recommendation with fluctuations of user’ preference. In </w:t>
      </w:r>
      <w:r>
        <w:rPr>
          <w:i/>
          <w:iCs/>
          <w:sz w:val="18"/>
          <w:szCs w:val="18"/>
        </w:rPr>
        <w:t>2021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IEEE International Conference on Information Communication</w:t>
      </w:r>
      <w:r>
        <w:rPr>
          <w:i/>
          <w:iCs/>
          <w:spacing w:val="-42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and</w:t>
      </w:r>
      <w:r>
        <w:rPr>
          <w:i/>
          <w:iCs/>
          <w:spacing w:val="14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Software</w:t>
      </w:r>
      <w:r>
        <w:rPr>
          <w:i/>
          <w:iCs/>
          <w:spacing w:val="1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Engineering</w:t>
      </w:r>
      <w:r>
        <w:rPr>
          <w:i/>
          <w:iCs/>
          <w:spacing w:val="15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(ICICSE)</w:t>
      </w:r>
      <w:r>
        <w:rPr>
          <w:sz w:val="18"/>
          <w:szCs w:val="18"/>
        </w:rPr>
        <w:t>,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222–226,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2021.</w:t>
      </w:r>
    </w:p>
    <w:p w14:paraId="357FFE16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1" w:line="242" w:lineRule="auto"/>
        <w:ind w:right="117" w:hanging="419"/>
        <w:rPr>
          <w:sz w:val="18"/>
          <w:szCs w:val="18"/>
        </w:rPr>
      </w:pPr>
      <w:r>
        <w:rPr>
          <w:sz w:val="18"/>
          <w:szCs w:val="18"/>
        </w:rPr>
        <w:t>Jing Yu, Jingjing Shi, Yunwen Chen, Wenhai Liu, Kai Liu, and</w:t>
      </w:r>
      <w:r>
        <w:rPr>
          <w:spacing w:val="-42"/>
          <w:sz w:val="18"/>
          <w:szCs w:val="18"/>
        </w:rPr>
        <w:t xml:space="preserve"> </w:t>
      </w:r>
      <w:r>
        <w:rPr>
          <w:sz w:val="18"/>
          <w:szCs w:val="18"/>
        </w:rPr>
        <w:t>Zhijun Xie. Enhancing collaborative filtering recommendation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by user interest probability. In </w:t>
      </w:r>
      <w:r>
        <w:rPr>
          <w:i/>
          <w:iCs/>
          <w:sz w:val="18"/>
          <w:szCs w:val="18"/>
        </w:rPr>
        <w:t>2021 4th International Confer-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ence on Artificial Intelligence and Big Data (ICAIBD)</w:t>
      </w:r>
      <w:r>
        <w:rPr>
          <w:sz w:val="18"/>
          <w:szCs w:val="18"/>
        </w:rPr>
        <w:t>, pages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525–529,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2021.</w:t>
      </w:r>
    </w:p>
    <w:p w14:paraId="0A4354AF" w14:textId="77777777" w:rsidR="005428CE" w:rsidRDefault="005428CE">
      <w:pPr>
        <w:pStyle w:val="ListParagraph"/>
        <w:numPr>
          <w:ilvl w:val="0"/>
          <w:numId w:val="2"/>
        </w:numPr>
        <w:tabs>
          <w:tab w:val="left" w:pos="538"/>
        </w:tabs>
        <w:kinsoku w:val="0"/>
        <w:overflowPunct w:val="0"/>
        <w:spacing w:before="1" w:line="242" w:lineRule="auto"/>
        <w:ind w:right="117" w:hanging="419"/>
        <w:rPr>
          <w:sz w:val="18"/>
          <w:szCs w:val="18"/>
        </w:rPr>
      </w:pPr>
      <w:r>
        <w:rPr>
          <w:sz w:val="18"/>
          <w:szCs w:val="18"/>
        </w:rPr>
        <w:t>Huawen Zhao, Yanhua Liu, and Xiaohong Ling.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Design 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intelligent film and television advertisements recommendation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system based on digital media and decision tree.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i/>
          <w:iCs/>
          <w:sz w:val="18"/>
          <w:szCs w:val="18"/>
        </w:rPr>
        <w:t>2021 6th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International Conference on Communication and Electronics</w:t>
      </w:r>
      <w:r>
        <w:rPr>
          <w:i/>
          <w:iCs/>
          <w:spacing w:val="1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Systems</w:t>
      </w:r>
      <w:r>
        <w:rPr>
          <w:i/>
          <w:iCs/>
          <w:spacing w:val="16"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(ICCES)</w:t>
      </w:r>
      <w:r>
        <w:rPr>
          <w:sz w:val="18"/>
          <w:szCs w:val="18"/>
        </w:rPr>
        <w:t>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pages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968–971,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2021.</w:t>
      </w:r>
    </w:p>
    <w:sectPr w:rsidR="005428CE">
      <w:pgSz w:w="12240" w:h="15840"/>
      <w:pgMar w:top="980" w:right="860" w:bottom="280" w:left="860" w:header="720" w:footer="720" w:gutter="0"/>
      <w:cols w:num="2" w:space="720" w:equalWidth="0">
        <w:col w:w="5181" w:space="79"/>
        <w:col w:w="52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586" w:hanging="229"/>
      </w:pPr>
      <w:rPr>
        <w:rFonts w:ascii="Arial" w:hAnsi="Arial"/>
        <w:b w:val="0"/>
        <w:i w:val="0"/>
        <w:w w:val="151"/>
        <w:sz w:val="16"/>
      </w:rPr>
    </w:lvl>
    <w:lvl w:ilvl="1">
      <w:numFmt w:val="bullet"/>
      <w:lvlText w:val="•"/>
      <w:lvlJc w:val="left"/>
      <w:pPr>
        <w:ind w:left="1047" w:hanging="229"/>
      </w:pPr>
    </w:lvl>
    <w:lvl w:ilvl="2">
      <w:numFmt w:val="bullet"/>
      <w:lvlText w:val="•"/>
      <w:lvlJc w:val="left"/>
      <w:pPr>
        <w:ind w:left="1515" w:hanging="229"/>
      </w:pPr>
    </w:lvl>
    <w:lvl w:ilvl="3">
      <w:numFmt w:val="bullet"/>
      <w:lvlText w:val="•"/>
      <w:lvlJc w:val="left"/>
      <w:pPr>
        <w:ind w:left="1983" w:hanging="229"/>
      </w:pPr>
    </w:lvl>
    <w:lvl w:ilvl="4">
      <w:numFmt w:val="bullet"/>
      <w:lvlText w:val="•"/>
      <w:lvlJc w:val="left"/>
      <w:pPr>
        <w:ind w:left="2451" w:hanging="229"/>
      </w:pPr>
    </w:lvl>
    <w:lvl w:ilvl="5">
      <w:numFmt w:val="bullet"/>
      <w:lvlText w:val="•"/>
      <w:lvlJc w:val="left"/>
      <w:pPr>
        <w:ind w:left="2919" w:hanging="229"/>
      </w:pPr>
    </w:lvl>
    <w:lvl w:ilvl="6">
      <w:numFmt w:val="bullet"/>
      <w:lvlText w:val="•"/>
      <w:lvlJc w:val="left"/>
      <w:pPr>
        <w:ind w:left="3387" w:hanging="229"/>
      </w:pPr>
    </w:lvl>
    <w:lvl w:ilvl="7">
      <w:numFmt w:val="bullet"/>
      <w:lvlText w:val="•"/>
      <w:lvlJc w:val="left"/>
      <w:pPr>
        <w:ind w:left="3855" w:hanging="229"/>
      </w:pPr>
    </w:lvl>
    <w:lvl w:ilvl="8">
      <w:numFmt w:val="bullet"/>
      <w:lvlText w:val="•"/>
      <w:lvlJc w:val="left"/>
      <w:pPr>
        <w:ind w:left="4323" w:hanging="229"/>
      </w:pPr>
    </w:lvl>
  </w:abstractNum>
  <w:abstractNum w:abstractNumId="1" w15:restartNumberingAfterBreak="0">
    <w:nsid w:val="00000403"/>
    <w:multiLevelType w:val="multilevel"/>
    <w:tmpl w:val="FFFFFFFF"/>
    <w:lvl w:ilvl="0">
      <w:start w:val="6"/>
      <w:numFmt w:val="upperRoman"/>
      <w:lvlText w:val="%1."/>
      <w:lvlJc w:val="left"/>
      <w:pPr>
        <w:ind w:left="796" w:hanging="468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1800" w:hanging="468"/>
      </w:pPr>
    </w:lvl>
    <w:lvl w:ilvl="2">
      <w:numFmt w:val="bullet"/>
      <w:lvlText w:val="•"/>
      <w:lvlJc w:val="left"/>
      <w:pPr>
        <w:ind w:left="1501" w:hanging="468"/>
      </w:pPr>
    </w:lvl>
    <w:lvl w:ilvl="3">
      <w:numFmt w:val="bullet"/>
      <w:lvlText w:val="•"/>
      <w:lvlJc w:val="left"/>
      <w:pPr>
        <w:ind w:left="1202" w:hanging="468"/>
      </w:pPr>
    </w:lvl>
    <w:lvl w:ilvl="4">
      <w:numFmt w:val="bullet"/>
      <w:lvlText w:val="•"/>
      <w:lvlJc w:val="left"/>
      <w:pPr>
        <w:ind w:left="903" w:hanging="468"/>
      </w:pPr>
    </w:lvl>
    <w:lvl w:ilvl="5">
      <w:numFmt w:val="bullet"/>
      <w:lvlText w:val="•"/>
      <w:lvlJc w:val="left"/>
      <w:pPr>
        <w:ind w:left="604" w:hanging="468"/>
      </w:pPr>
    </w:lvl>
    <w:lvl w:ilvl="6">
      <w:numFmt w:val="bullet"/>
      <w:lvlText w:val="•"/>
      <w:lvlJc w:val="left"/>
      <w:pPr>
        <w:ind w:left="305" w:hanging="468"/>
      </w:pPr>
    </w:lvl>
    <w:lvl w:ilvl="7">
      <w:numFmt w:val="bullet"/>
      <w:lvlText w:val="•"/>
      <w:lvlJc w:val="left"/>
      <w:pPr>
        <w:ind w:left="6" w:hanging="468"/>
      </w:pPr>
    </w:lvl>
    <w:lvl w:ilvl="8">
      <w:numFmt w:val="bullet"/>
      <w:lvlText w:val="•"/>
      <w:lvlJc w:val="left"/>
      <w:pPr>
        <w:ind w:hanging="468"/>
      </w:pPr>
    </w:lvl>
  </w:abstractNum>
  <w:abstractNum w:abstractNumId="2" w15:restartNumberingAfterBreak="0">
    <w:nsid w:val="00000404"/>
    <w:multiLevelType w:val="multilevel"/>
    <w:tmpl w:val="FFFFFFFF"/>
    <w:lvl w:ilvl="0">
      <w:start w:val="1"/>
      <w:numFmt w:val="upperLetter"/>
      <w:lvlText w:val="%1."/>
      <w:lvlJc w:val="left"/>
      <w:pPr>
        <w:ind w:left="444" w:hanging="326"/>
      </w:pPr>
      <w:rPr>
        <w:rFonts w:ascii="Times New Roman" w:hAnsi="Times New Roman" w:cs="Times New Roman"/>
        <w:b w:val="0"/>
        <w:bCs w:val="0"/>
        <w:i/>
        <w:iCs/>
        <w:w w:val="99"/>
        <w:sz w:val="24"/>
        <w:szCs w:val="24"/>
      </w:rPr>
    </w:lvl>
    <w:lvl w:ilvl="1">
      <w:numFmt w:val="bullet"/>
      <w:lvlText w:val="•"/>
      <w:lvlJc w:val="left"/>
      <w:pPr>
        <w:ind w:left="586" w:hanging="229"/>
      </w:pPr>
      <w:rPr>
        <w:rFonts w:ascii="Arial" w:hAnsi="Arial"/>
        <w:b w:val="0"/>
        <w:i w:val="0"/>
        <w:w w:val="151"/>
        <w:sz w:val="16"/>
      </w:rPr>
    </w:lvl>
    <w:lvl w:ilvl="2">
      <w:numFmt w:val="bullet"/>
      <w:lvlText w:val="•"/>
      <w:lvlJc w:val="left"/>
      <w:pPr>
        <w:ind w:left="506" w:hanging="229"/>
      </w:pPr>
    </w:lvl>
    <w:lvl w:ilvl="3">
      <w:numFmt w:val="bullet"/>
      <w:lvlText w:val="•"/>
      <w:lvlJc w:val="left"/>
      <w:pPr>
        <w:ind w:left="433" w:hanging="229"/>
      </w:pPr>
    </w:lvl>
    <w:lvl w:ilvl="4">
      <w:numFmt w:val="bullet"/>
      <w:lvlText w:val="•"/>
      <w:lvlJc w:val="left"/>
      <w:pPr>
        <w:ind w:left="360" w:hanging="229"/>
      </w:pPr>
    </w:lvl>
    <w:lvl w:ilvl="5">
      <w:numFmt w:val="bullet"/>
      <w:lvlText w:val="•"/>
      <w:lvlJc w:val="left"/>
      <w:pPr>
        <w:ind w:left="286" w:hanging="229"/>
      </w:pPr>
    </w:lvl>
    <w:lvl w:ilvl="6">
      <w:numFmt w:val="bullet"/>
      <w:lvlText w:val="•"/>
      <w:lvlJc w:val="left"/>
      <w:pPr>
        <w:ind w:left="213" w:hanging="229"/>
      </w:pPr>
    </w:lvl>
    <w:lvl w:ilvl="7">
      <w:numFmt w:val="bullet"/>
      <w:lvlText w:val="•"/>
      <w:lvlJc w:val="left"/>
      <w:pPr>
        <w:ind w:left="140" w:hanging="229"/>
      </w:pPr>
    </w:lvl>
    <w:lvl w:ilvl="8">
      <w:numFmt w:val="bullet"/>
      <w:lvlText w:val="•"/>
      <w:lvlJc w:val="left"/>
      <w:pPr>
        <w:ind w:left="66" w:hanging="229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[%1]"/>
      <w:lvlJc w:val="left"/>
      <w:pPr>
        <w:ind w:left="537" w:hanging="329"/>
      </w:pPr>
      <w:rPr>
        <w:rFonts w:ascii="Times New Roman" w:hAnsi="Times New Roman" w:cs="Times New Roman"/>
        <w:b w:val="0"/>
        <w:bCs w:val="0"/>
        <w:i w:val="0"/>
        <w:iCs w:val="0"/>
        <w:w w:val="99"/>
        <w:sz w:val="18"/>
        <w:szCs w:val="18"/>
      </w:rPr>
    </w:lvl>
    <w:lvl w:ilvl="1">
      <w:numFmt w:val="bullet"/>
      <w:lvlText w:val="•"/>
      <w:lvlJc w:val="left"/>
      <w:pPr>
        <w:ind w:left="1004" w:hanging="329"/>
      </w:pPr>
    </w:lvl>
    <w:lvl w:ilvl="2">
      <w:numFmt w:val="bullet"/>
      <w:lvlText w:val="•"/>
      <w:lvlJc w:val="left"/>
      <w:pPr>
        <w:ind w:left="1468" w:hanging="329"/>
      </w:pPr>
    </w:lvl>
    <w:lvl w:ilvl="3">
      <w:numFmt w:val="bullet"/>
      <w:lvlText w:val="•"/>
      <w:lvlJc w:val="left"/>
      <w:pPr>
        <w:ind w:left="1932" w:hanging="329"/>
      </w:pPr>
    </w:lvl>
    <w:lvl w:ilvl="4">
      <w:numFmt w:val="bullet"/>
      <w:lvlText w:val="•"/>
      <w:lvlJc w:val="left"/>
      <w:pPr>
        <w:ind w:left="2396" w:hanging="329"/>
      </w:pPr>
    </w:lvl>
    <w:lvl w:ilvl="5">
      <w:numFmt w:val="bullet"/>
      <w:lvlText w:val="•"/>
      <w:lvlJc w:val="left"/>
      <w:pPr>
        <w:ind w:left="2860" w:hanging="329"/>
      </w:pPr>
    </w:lvl>
    <w:lvl w:ilvl="6">
      <w:numFmt w:val="bullet"/>
      <w:lvlText w:val="•"/>
      <w:lvlJc w:val="left"/>
      <w:pPr>
        <w:ind w:left="3324" w:hanging="329"/>
      </w:pPr>
    </w:lvl>
    <w:lvl w:ilvl="7">
      <w:numFmt w:val="bullet"/>
      <w:lvlText w:val="•"/>
      <w:lvlJc w:val="left"/>
      <w:pPr>
        <w:ind w:left="3788" w:hanging="329"/>
      </w:pPr>
    </w:lvl>
    <w:lvl w:ilvl="8">
      <w:numFmt w:val="bullet"/>
      <w:lvlText w:val="•"/>
      <w:lvlJc w:val="left"/>
      <w:pPr>
        <w:ind w:left="4252" w:hanging="329"/>
      </w:pPr>
    </w:lvl>
  </w:abstractNum>
  <w:abstractNum w:abstractNumId="4" w15:restartNumberingAfterBreak="0">
    <w:nsid w:val="00000406"/>
    <w:multiLevelType w:val="multilevel"/>
    <w:tmpl w:val="FFFFFFFF"/>
    <w:lvl w:ilvl="0">
      <w:start w:val="1"/>
      <w:numFmt w:val="upperRoman"/>
      <w:lvlText w:val="%1."/>
      <w:lvlJc w:val="left"/>
      <w:pPr>
        <w:ind w:left="1979" w:hanging="283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2300" w:hanging="283"/>
      </w:pPr>
    </w:lvl>
    <w:lvl w:ilvl="2">
      <w:numFmt w:val="bullet"/>
      <w:lvlText w:val="•"/>
      <w:lvlJc w:val="left"/>
      <w:pPr>
        <w:ind w:left="2620" w:hanging="283"/>
      </w:pPr>
    </w:lvl>
    <w:lvl w:ilvl="3">
      <w:numFmt w:val="bullet"/>
      <w:lvlText w:val="•"/>
      <w:lvlJc w:val="left"/>
      <w:pPr>
        <w:ind w:left="2940" w:hanging="283"/>
      </w:pPr>
    </w:lvl>
    <w:lvl w:ilvl="4">
      <w:numFmt w:val="bullet"/>
      <w:lvlText w:val="•"/>
      <w:lvlJc w:val="left"/>
      <w:pPr>
        <w:ind w:left="3260" w:hanging="283"/>
      </w:pPr>
    </w:lvl>
    <w:lvl w:ilvl="5">
      <w:numFmt w:val="bullet"/>
      <w:lvlText w:val="•"/>
      <w:lvlJc w:val="left"/>
      <w:pPr>
        <w:ind w:left="3580" w:hanging="283"/>
      </w:pPr>
    </w:lvl>
    <w:lvl w:ilvl="6">
      <w:numFmt w:val="bullet"/>
      <w:lvlText w:val="•"/>
      <w:lvlJc w:val="left"/>
      <w:pPr>
        <w:ind w:left="3900" w:hanging="283"/>
      </w:pPr>
    </w:lvl>
    <w:lvl w:ilvl="7">
      <w:numFmt w:val="bullet"/>
      <w:lvlText w:val="•"/>
      <w:lvlJc w:val="left"/>
      <w:pPr>
        <w:ind w:left="4220" w:hanging="283"/>
      </w:pPr>
    </w:lvl>
    <w:lvl w:ilvl="8">
      <w:numFmt w:val="bullet"/>
      <w:lvlText w:val="•"/>
      <w:lvlJc w:val="left"/>
      <w:pPr>
        <w:ind w:left="4540" w:hanging="283"/>
      </w:pPr>
    </w:lvl>
  </w:abstractNum>
  <w:num w:numId="1" w16cid:durableId="1725328060">
    <w:abstractNumId w:val="4"/>
  </w:num>
  <w:num w:numId="2" w16cid:durableId="1843011748">
    <w:abstractNumId w:val="3"/>
  </w:num>
  <w:num w:numId="3" w16cid:durableId="2119981217">
    <w:abstractNumId w:val="2"/>
  </w:num>
  <w:num w:numId="4" w16cid:durableId="1572158616">
    <w:abstractNumId w:val="1"/>
  </w:num>
  <w:num w:numId="5" w16cid:durableId="138012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A5"/>
    <w:rsid w:val="000F5049"/>
    <w:rsid w:val="004E61F8"/>
    <w:rsid w:val="005428CE"/>
    <w:rsid w:val="005766A5"/>
    <w:rsid w:val="007D1426"/>
    <w:rsid w:val="00C2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11478B8"/>
  <w14:defaultImageDpi w14:val="0"/>
  <w15:docId w15:val="{51E12F48-31A4-40DE-8036-E282AAD9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51"/>
      <w:ind w:left="20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"/>
    <w:qFormat/>
    <w:pPr>
      <w:ind w:left="1215" w:right="1215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"/>
      <w:ind w:left="537" w:right="38" w:hanging="229"/>
      <w:jc w:val="both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line="184" w:lineRule="exact"/>
      <w:ind w:left="97" w:right="91"/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xp39020@ucmo.ed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Pxt17440@ucmo.edu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rxc05060@ucmo.edu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3560</Words>
  <Characters>20294</Characters>
  <Application>Microsoft Office Word</Application>
  <DocSecurity>0</DocSecurity>
  <Lines>169</Lines>
  <Paragraphs>47</Paragraphs>
  <ScaleCrop>false</ScaleCrop>
  <Company/>
  <LinksUpToDate>false</LinksUpToDate>
  <CharactersWithSpaces>23807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Paul</dc:creator>
  <cp:keywords/>
  <dc:description/>
  <cp:lastModifiedBy>Pranay Paul</cp:lastModifiedBy>
  <cp:revision>2</cp:revision>
  <cp:lastPrinted>2023-06-20T03:43:00Z</cp:lastPrinted>
  <dcterms:created xsi:type="dcterms:W3CDTF">2023-06-20T04:03:00Z</dcterms:created>
  <dcterms:modified xsi:type="dcterms:W3CDTF">2023-06-20T04:03:00Z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TeX</vt:lpwstr>
  </property>
</Properties>
</file>